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24D51" w:rsidRDefault="005659B9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page">
              <wp:posOffset>3562350</wp:posOffset>
            </wp:positionH>
            <wp:positionV relativeFrom="page">
              <wp:posOffset>748030</wp:posOffset>
            </wp:positionV>
            <wp:extent cx="719455" cy="788670"/>
            <wp:effectExtent l="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8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349" w:lineRule="exact"/>
        <w:rPr>
          <w:rFonts w:ascii="Times New Roman" w:eastAsia="Times New Roman" w:hAnsi="Times New Roman"/>
          <w:sz w:val="24"/>
        </w:rPr>
      </w:pPr>
    </w:p>
    <w:p w:rsidR="00424D51" w:rsidRDefault="00A8341D">
      <w:pPr>
        <w:spacing w:line="0" w:lineRule="atLeast"/>
        <w:ind w:right="-39"/>
        <w:jc w:val="center"/>
        <w:rPr>
          <w:rFonts w:ascii="Times New Roman" w:eastAsia="Times New Roman" w:hAnsi="Times New Roman"/>
          <w:sz w:val="40"/>
        </w:rPr>
      </w:pPr>
      <w:r>
        <w:rPr>
          <w:rFonts w:ascii="Times New Roman" w:eastAsia="Times New Roman" w:hAnsi="Times New Roman"/>
          <w:sz w:val="40"/>
        </w:rPr>
        <w:t>KAUNO TECHNOLOGIJOS UNIVERSITETAS</w:t>
      </w:r>
    </w:p>
    <w:p w:rsidR="00424D51" w:rsidRDefault="00424D51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424D51" w:rsidRPr="00B76888" w:rsidRDefault="00B76888" w:rsidP="00B76888">
      <w:pPr>
        <w:spacing w:line="0" w:lineRule="atLeast"/>
        <w:ind w:right="-79"/>
        <w:jc w:val="center"/>
        <w:rPr>
          <w:rFonts w:ascii="Times New Roman" w:eastAsia="Times New Roman" w:hAnsi="Times New Roman"/>
          <w:sz w:val="34"/>
        </w:rPr>
      </w:pPr>
      <w:r>
        <w:rPr>
          <w:rFonts w:ascii="Times New Roman" w:eastAsia="Times New Roman" w:hAnsi="Times New Roman"/>
          <w:sz w:val="34"/>
        </w:rPr>
        <w:t>INFORMATIKOS FAKULTETAS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388" w:lineRule="exact"/>
        <w:rPr>
          <w:rFonts w:ascii="Times New Roman" w:eastAsia="Times New Roman" w:hAnsi="Times New Roman"/>
          <w:sz w:val="24"/>
        </w:rPr>
      </w:pPr>
    </w:p>
    <w:p w:rsidR="00424D51" w:rsidRDefault="00A8341D">
      <w:pPr>
        <w:spacing w:line="0" w:lineRule="atLeast"/>
        <w:ind w:left="3180"/>
        <w:rPr>
          <w:rFonts w:ascii="Times New Roman" w:eastAsia="Times New Roman" w:hAnsi="Times New Roman"/>
          <w:sz w:val="34"/>
        </w:rPr>
      </w:pPr>
      <w:r>
        <w:rPr>
          <w:rFonts w:ascii="Times New Roman" w:eastAsia="Times New Roman" w:hAnsi="Times New Roman"/>
          <w:sz w:val="34"/>
        </w:rPr>
        <w:t xml:space="preserve">1 </w:t>
      </w:r>
      <w:proofErr w:type="spellStart"/>
      <w:r>
        <w:rPr>
          <w:rFonts w:ascii="Times New Roman" w:eastAsia="Times New Roman" w:hAnsi="Times New Roman"/>
          <w:sz w:val="34"/>
        </w:rPr>
        <w:t>Laboratorinis</w:t>
      </w:r>
      <w:proofErr w:type="spellEnd"/>
      <w:r>
        <w:rPr>
          <w:rFonts w:ascii="Times New Roman" w:eastAsia="Times New Roman" w:hAnsi="Times New Roman"/>
          <w:sz w:val="34"/>
        </w:rPr>
        <w:t xml:space="preserve"> </w:t>
      </w:r>
      <w:proofErr w:type="spellStart"/>
      <w:r>
        <w:rPr>
          <w:rFonts w:ascii="Times New Roman" w:eastAsia="Times New Roman" w:hAnsi="Times New Roman"/>
          <w:sz w:val="34"/>
        </w:rPr>
        <w:t>darbas</w:t>
      </w:r>
      <w:proofErr w:type="spellEnd"/>
    </w:p>
    <w:p w:rsidR="00424D51" w:rsidRDefault="00424D51">
      <w:pPr>
        <w:spacing w:line="34" w:lineRule="exact"/>
        <w:rPr>
          <w:rFonts w:ascii="Times New Roman" w:eastAsia="Times New Roman" w:hAnsi="Times New Roman"/>
          <w:sz w:val="24"/>
        </w:rPr>
      </w:pPr>
    </w:p>
    <w:p w:rsidR="00424D51" w:rsidRDefault="00C85F0E">
      <w:pPr>
        <w:spacing w:line="0" w:lineRule="atLeast"/>
        <w:ind w:left="4380"/>
        <w:rPr>
          <w:rFonts w:ascii="Times New Roman" w:eastAsia="Times New Roman" w:hAnsi="Times New Roman"/>
          <w:sz w:val="34"/>
        </w:rPr>
      </w:pPr>
      <w:proofErr w:type="spellStart"/>
      <w:r>
        <w:rPr>
          <w:rFonts w:ascii="Times New Roman" w:eastAsia="Times New Roman" w:hAnsi="Times New Roman"/>
          <w:sz w:val="34"/>
        </w:rPr>
        <w:t>Nr</w:t>
      </w:r>
      <w:proofErr w:type="spellEnd"/>
      <w:r>
        <w:rPr>
          <w:rFonts w:ascii="Times New Roman" w:eastAsia="Times New Roman" w:hAnsi="Times New Roman"/>
          <w:sz w:val="34"/>
        </w:rPr>
        <w:t>. 17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4" w:lineRule="exact"/>
        <w:rPr>
          <w:rFonts w:ascii="Times New Roman" w:eastAsia="Times New Roman" w:hAnsi="Times New Roman"/>
          <w:sz w:val="24"/>
        </w:rPr>
      </w:pPr>
    </w:p>
    <w:p w:rsidR="00424D51" w:rsidRDefault="00A8341D">
      <w:pPr>
        <w:spacing w:line="0" w:lineRule="atLeast"/>
        <w:ind w:left="70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Atliko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:rsidR="00424D51" w:rsidRDefault="00424D51">
      <w:pPr>
        <w:spacing w:line="65" w:lineRule="exact"/>
        <w:rPr>
          <w:rFonts w:ascii="Times New Roman" w:eastAsia="Times New Roman" w:hAnsi="Times New Roman"/>
          <w:sz w:val="24"/>
        </w:rPr>
      </w:pPr>
    </w:p>
    <w:p w:rsidR="00424D51" w:rsidRDefault="00C85F0E">
      <w:pPr>
        <w:spacing w:line="0" w:lineRule="atLeast"/>
        <w:ind w:left="7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IFE</w:t>
      </w:r>
      <w:r w:rsidR="00A8341D">
        <w:rPr>
          <w:rFonts w:ascii="Times New Roman" w:eastAsia="Times New Roman" w:hAnsi="Times New Roman"/>
          <w:sz w:val="24"/>
        </w:rPr>
        <w:t xml:space="preserve">-8 </w:t>
      </w:r>
      <w:r>
        <w:rPr>
          <w:rFonts w:ascii="Times New Roman" w:eastAsia="Times New Roman" w:hAnsi="Times New Roman"/>
          <w:sz w:val="24"/>
        </w:rPr>
        <w:t>gr</w:t>
      </w:r>
      <w:r w:rsidR="00A8341D"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studentas</w:t>
      </w:r>
      <w:proofErr w:type="spellEnd"/>
    </w:p>
    <w:p w:rsidR="00424D51" w:rsidRDefault="00424D51">
      <w:pPr>
        <w:spacing w:line="67" w:lineRule="exact"/>
        <w:rPr>
          <w:rFonts w:ascii="Times New Roman" w:eastAsia="Times New Roman" w:hAnsi="Times New Roman"/>
          <w:sz w:val="24"/>
        </w:rPr>
      </w:pPr>
    </w:p>
    <w:p w:rsidR="00424D51" w:rsidRDefault="00C85F0E">
      <w:pPr>
        <w:spacing w:line="0" w:lineRule="atLeast"/>
        <w:ind w:left="7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Kemežys </w:t>
      </w:r>
      <w:proofErr w:type="spellStart"/>
      <w:r>
        <w:rPr>
          <w:rFonts w:ascii="Times New Roman" w:eastAsia="Times New Roman" w:hAnsi="Times New Roman"/>
          <w:sz w:val="24"/>
        </w:rPr>
        <w:t>Martynas</w:t>
      </w:r>
      <w:proofErr w:type="spellEnd"/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31" w:lineRule="exact"/>
        <w:rPr>
          <w:rFonts w:ascii="Times New Roman" w:eastAsia="Times New Roman" w:hAnsi="Times New Roman"/>
          <w:sz w:val="24"/>
        </w:rPr>
      </w:pPr>
    </w:p>
    <w:p w:rsidR="00424D51" w:rsidRDefault="00A8341D">
      <w:pPr>
        <w:spacing w:line="0" w:lineRule="atLeast"/>
        <w:ind w:left="70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Priėmė</w:t>
      </w:r>
      <w:proofErr w:type="spellEnd"/>
      <w:r w:rsidR="00C40D3D">
        <w:rPr>
          <w:rFonts w:ascii="Times New Roman" w:eastAsia="Times New Roman" w:hAnsi="Times New Roman"/>
          <w:sz w:val="24"/>
        </w:rPr>
        <w:t>:</w:t>
      </w:r>
    </w:p>
    <w:p w:rsidR="00424D51" w:rsidRDefault="00424D51">
      <w:pPr>
        <w:spacing w:line="108" w:lineRule="exact"/>
        <w:rPr>
          <w:rFonts w:ascii="Times New Roman" w:eastAsia="Times New Roman" w:hAnsi="Times New Roman"/>
          <w:sz w:val="24"/>
        </w:rPr>
      </w:pPr>
    </w:p>
    <w:p w:rsidR="00424D51" w:rsidRDefault="00A8341D">
      <w:pPr>
        <w:spacing w:line="0" w:lineRule="atLeast"/>
        <w:ind w:left="7080"/>
        <w:rPr>
          <w:rFonts w:ascii="Times New Roman" w:eastAsia="Times New Roman" w:hAnsi="Times New Roman"/>
          <w:sz w:val="23"/>
        </w:rPr>
      </w:pPr>
      <w:proofErr w:type="spellStart"/>
      <w:proofErr w:type="gramStart"/>
      <w:r>
        <w:rPr>
          <w:rFonts w:ascii="Times New Roman" w:eastAsia="Times New Roman" w:hAnsi="Times New Roman"/>
          <w:sz w:val="23"/>
        </w:rPr>
        <w:t>lekt</w:t>
      </w:r>
      <w:proofErr w:type="spellEnd"/>
      <w:proofErr w:type="gramEnd"/>
      <w:r>
        <w:rPr>
          <w:rFonts w:ascii="Times New Roman" w:eastAsia="Times New Roman" w:hAnsi="Times New Roman"/>
          <w:sz w:val="23"/>
        </w:rPr>
        <w:t xml:space="preserve">. </w:t>
      </w:r>
      <w:proofErr w:type="spellStart"/>
      <w:r>
        <w:rPr>
          <w:rFonts w:ascii="Times New Roman" w:eastAsia="Times New Roman" w:hAnsi="Times New Roman"/>
          <w:sz w:val="23"/>
        </w:rPr>
        <w:t>Andrius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Kriščiūnas</w:t>
      </w:r>
      <w:proofErr w:type="spellEnd"/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424D51" w:rsidRDefault="00A8341D">
      <w:pPr>
        <w:spacing w:line="0" w:lineRule="atLeast"/>
        <w:ind w:right="-5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KAUNAS, 2020</w:t>
      </w:r>
    </w:p>
    <w:p w:rsidR="00424D51" w:rsidRDefault="00424D51">
      <w:pPr>
        <w:spacing w:line="0" w:lineRule="atLeast"/>
        <w:ind w:right="-59"/>
        <w:jc w:val="center"/>
        <w:rPr>
          <w:rFonts w:ascii="Times New Roman" w:eastAsia="Times New Roman" w:hAnsi="Times New Roman"/>
          <w:sz w:val="24"/>
        </w:rPr>
        <w:sectPr w:rsidR="00424D51">
          <w:pgSz w:w="12240" w:h="15840"/>
          <w:pgMar w:top="1440" w:right="1380" w:bottom="936" w:left="1440" w:header="0" w:footer="0" w:gutter="0"/>
          <w:cols w:space="0" w:equalWidth="0">
            <w:col w:w="9420"/>
          </w:cols>
          <w:docGrid w:linePitch="360"/>
        </w:sectPr>
      </w:pPr>
    </w:p>
    <w:p w:rsidR="00424D51" w:rsidRDefault="00A8341D">
      <w:pPr>
        <w:spacing w:line="0" w:lineRule="atLeast"/>
        <w:ind w:right="240"/>
        <w:jc w:val="center"/>
        <w:rPr>
          <w:rFonts w:ascii="Times New Roman" w:eastAsia="Times New Roman" w:hAnsi="Times New Roman"/>
          <w:sz w:val="28"/>
        </w:rPr>
      </w:pPr>
      <w:bookmarkStart w:id="1" w:name="page2"/>
      <w:bookmarkEnd w:id="1"/>
      <w:r>
        <w:rPr>
          <w:rFonts w:ascii="Times New Roman" w:eastAsia="Times New Roman" w:hAnsi="Times New Roman"/>
          <w:sz w:val="28"/>
        </w:rPr>
        <w:lastRenderedPageBreak/>
        <w:t>TURINYS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16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"/>
        <w:gridCol w:w="360"/>
        <w:gridCol w:w="9540"/>
        <w:gridCol w:w="240"/>
      </w:tblGrid>
      <w:tr w:rsidR="00424D51">
        <w:trPr>
          <w:trHeight w:val="276"/>
        </w:trPr>
        <w:tc>
          <w:tcPr>
            <w:tcW w:w="220" w:type="dxa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jc w:val="right"/>
              <w:rPr>
                <w:rFonts w:ascii="Times New Roman" w:eastAsia="Times New Roman" w:hAnsi="Times New Roman"/>
                <w:w w:val="88"/>
                <w:sz w:val="24"/>
              </w:rPr>
            </w:pPr>
            <w:hyperlink w:anchor="page3" w:history="1">
              <w:r w:rsidR="00A8341D">
                <w:rPr>
                  <w:rFonts w:ascii="Times New Roman" w:eastAsia="Times New Roman" w:hAnsi="Times New Roman"/>
                  <w:w w:val="88"/>
                  <w:sz w:val="24"/>
                </w:rPr>
                <w:t>1.</w:t>
              </w:r>
            </w:hyperlink>
          </w:p>
        </w:tc>
        <w:tc>
          <w:tcPr>
            <w:tcW w:w="9900" w:type="dxa"/>
            <w:gridSpan w:val="2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ind w:left="280"/>
              <w:rPr>
                <w:rFonts w:ascii="Times New Roman" w:eastAsia="Times New Roman" w:hAnsi="Times New Roman"/>
                <w:w w:val="98"/>
                <w:sz w:val="24"/>
              </w:rPr>
            </w:pPr>
            <w:hyperlink w:anchor="page3" w:history="1">
              <w:proofErr w:type="gramStart"/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>UŽDUOTIS ..............................................................................................................................................</w:t>
              </w:r>
              <w:proofErr w:type="gramEnd"/>
            </w:hyperlink>
          </w:p>
        </w:tc>
        <w:tc>
          <w:tcPr>
            <w:tcW w:w="240" w:type="dxa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hyperlink w:anchor="page3" w:history="1">
              <w:r w:rsidR="00A8341D">
                <w:rPr>
                  <w:rFonts w:ascii="Times New Roman" w:eastAsia="Times New Roman" w:hAnsi="Times New Roman"/>
                  <w:sz w:val="24"/>
                </w:rPr>
                <w:t>2</w:t>
              </w:r>
            </w:hyperlink>
          </w:p>
        </w:tc>
      </w:tr>
      <w:tr w:rsidR="00424D51">
        <w:trPr>
          <w:trHeight w:val="406"/>
        </w:trPr>
        <w:tc>
          <w:tcPr>
            <w:tcW w:w="220" w:type="dxa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jc w:val="right"/>
              <w:rPr>
                <w:rFonts w:ascii="Times New Roman" w:eastAsia="Times New Roman" w:hAnsi="Times New Roman"/>
                <w:w w:val="88"/>
                <w:sz w:val="24"/>
              </w:rPr>
            </w:pPr>
            <w:hyperlink w:anchor="page4" w:history="1">
              <w:r w:rsidR="00A8341D">
                <w:rPr>
                  <w:rFonts w:ascii="Times New Roman" w:eastAsia="Times New Roman" w:hAnsi="Times New Roman"/>
                  <w:w w:val="88"/>
                  <w:sz w:val="24"/>
                </w:rPr>
                <w:t>2.</w:t>
              </w:r>
            </w:hyperlink>
          </w:p>
        </w:tc>
        <w:tc>
          <w:tcPr>
            <w:tcW w:w="9900" w:type="dxa"/>
            <w:gridSpan w:val="2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ind w:left="280"/>
              <w:rPr>
                <w:rFonts w:ascii="Times New Roman" w:eastAsia="Times New Roman" w:hAnsi="Times New Roman"/>
                <w:w w:val="98"/>
                <w:sz w:val="24"/>
              </w:rPr>
            </w:pPr>
            <w:hyperlink w:anchor="page4" w:history="1"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 xml:space="preserve">PAGRINDINĖ </w:t>
              </w:r>
              <w:proofErr w:type="gramStart"/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>DALIS ............................................................................................................................</w:t>
              </w:r>
              <w:proofErr w:type="gramEnd"/>
            </w:hyperlink>
          </w:p>
        </w:tc>
        <w:tc>
          <w:tcPr>
            <w:tcW w:w="240" w:type="dxa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hyperlink w:anchor="page4" w:history="1">
              <w:r w:rsidR="00A8341D">
                <w:rPr>
                  <w:rFonts w:ascii="Times New Roman" w:eastAsia="Times New Roman" w:hAnsi="Times New Roman"/>
                  <w:sz w:val="24"/>
                </w:rPr>
                <w:t>3</w:t>
              </w:r>
            </w:hyperlink>
          </w:p>
        </w:tc>
      </w:tr>
      <w:tr w:rsidR="00424D51">
        <w:trPr>
          <w:trHeight w:val="403"/>
        </w:trPr>
        <w:tc>
          <w:tcPr>
            <w:tcW w:w="220" w:type="dxa"/>
            <w:shd w:val="clear" w:color="auto" w:fill="auto"/>
            <w:vAlign w:val="bottom"/>
          </w:tcPr>
          <w:p w:rsidR="00424D51" w:rsidRDefault="00424D5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hyperlink w:anchor="page4" w:history="1">
              <w:r w:rsidR="00A8341D">
                <w:rPr>
                  <w:rFonts w:ascii="Times New Roman" w:eastAsia="Times New Roman" w:hAnsi="Times New Roman"/>
                  <w:w w:val="99"/>
                  <w:sz w:val="24"/>
                </w:rPr>
                <w:t>2.1</w:t>
              </w:r>
            </w:hyperlink>
          </w:p>
        </w:tc>
        <w:tc>
          <w:tcPr>
            <w:tcW w:w="9540" w:type="dxa"/>
            <w:shd w:val="clear" w:color="auto" w:fill="auto"/>
            <w:vAlign w:val="bottom"/>
          </w:tcPr>
          <w:p w:rsidR="00424D51" w:rsidRDefault="006D386C" w:rsidP="00B76888">
            <w:pPr>
              <w:spacing w:line="0" w:lineRule="atLeast"/>
              <w:ind w:left="20"/>
              <w:rPr>
                <w:rFonts w:ascii="Times New Roman" w:eastAsia="Times New Roman" w:hAnsi="Times New Roman"/>
                <w:w w:val="98"/>
                <w:sz w:val="24"/>
              </w:rPr>
            </w:pPr>
            <w:hyperlink w:anchor="page4" w:history="1">
              <w:proofErr w:type="spellStart"/>
              <w:r w:rsidR="00B76888">
                <w:rPr>
                  <w:rFonts w:ascii="Times New Roman" w:eastAsia="Times New Roman" w:hAnsi="Times New Roman"/>
                  <w:w w:val="98"/>
                  <w:sz w:val="24"/>
                </w:rPr>
                <w:t>Daugianario</w:t>
              </w:r>
              <w:proofErr w:type="spellEnd"/>
              <w:r w:rsidR="00B76888">
                <w:rPr>
                  <w:rFonts w:ascii="Times New Roman" w:eastAsia="Times New Roman" w:hAnsi="Times New Roman"/>
                  <w:w w:val="98"/>
                  <w:sz w:val="24"/>
                </w:rPr>
                <w:t xml:space="preserve"> “</w:t>
              </w:r>
              <w:proofErr w:type="spellStart"/>
              <w:r w:rsidR="00B76888">
                <w:rPr>
                  <w:rFonts w:ascii="Times New Roman" w:eastAsia="Times New Roman" w:hAnsi="Times New Roman"/>
                  <w:w w:val="98"/>
                  <w:sz w:val="24"/>
                </w:rPr>
                <w:t>Grubus</w:t>
              </w:r>
              <w:proofErr w:type="spellEnd"/>
              <w:r w:rsidR="00B76888">
                <w:rPr>
                  <w:rFonts w:ascii="Times New Roman" w:eastAsia="Times New Roman" w:hAnsi="Times New Roman"/>
                  <w:w w:val="98"/>
                  <w:sz w:val="24"/>
                </w:rPr>
                <w:t xml:space="preserve">” </w:t>
              </w:r>
              <w:proofErr w:type="spellStart"/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>šaknų</w:t>
              </w:r>
              <w:proofErr w:type="spellEnd"/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 xml:space="preserve"> </w:t>
              </w:r>
              <w:proofErr w:type="spellStart"/>
              <w:proofErr w:type="gramStart"/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>įvertis</w:t>
              </w:r>
              <w:proofErr w:type="spellEnd"/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 xml:space="preserve"> .......................................................................................................</w:t>
              </w:r>
              <w:proofErr w:type="gramEnd"/>
            </w:hyperlink>
          </w:p>
        </w:tc>
        <w:tc>
          <w:tcPr>
            <w:tcW w:w="240" w:type="dxa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hyperlink w:anchor="page4" w:history="1">
              <w:r w:rsidR="00A8341D">
                <w:rPr>
                  <w:rFonts w:ascii="Times New Roman" w:eastAsia="Times New Roman" w:hAnsi="Times New Roman"/>
                  <w:sz w:val="24"/>
                </w:rPr>
                <w:t>3</w:t>
              </w:r>
            </w:hyperlink>
          </w:p>
        </w:tc>
      </w:tr>
      <w:tr w:rsidR="00424D51">
        <w:trPr>
          <w:trHeight w:val="406"/>
        </w:trPr>
        <w:tc>
          <w:tcPr>
            <w:tcW w:w="220" w:type="dxa"/>
            <w:shd w:val="clear" w:color="auto" w:fill="auto"/>
            <w:vAlign w:val="bottom"/>
          </w:tcPr>
          <w:p w:rsidR="00424D51" w:rsidRDefault="00424D5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hyperlink w:anchor="page4" w:history="1">
              <w:r w:rsidR="00A8341D">
                <w:rPr>
                  <w:rFonts w:ascii="Times New Roman" w:eastAsia="Times New Roman" w:hAnsi="Times New Roman"/>
                  <w:w w:val="99"/>
                  <w:sz w:val="24"/>
                </w:rPr>
                <w:t>2.2</w:t>
              </w:r>
            </w:hyperlink>
          </w:p>
        </w:tc>
        <w:tc>
          <w:tcPr>
            <w:tcW w:w="9540" w:type="dxa"/>
            <w:shd w:val="clear" w:color="auto" w:fill="auto"/>
            <w:vAlign w:val="bottom"/>
          </w:tcPr>
          <w:p w:rsidR="00424D51" w:rsidRDefault="006D386C" w:rsidP="00B76888">
            <w:pPr>
              <w:spacing w:line="0" w:lineRule="atLeast"/>
              <w:ind w:left="20"/>
              <w:rPr>
                <w:rFonts w:ascii="Times New Roman" w:eastAsia="Times New Roman" w:hAnsi="Times New Roman"/>
                <w:w w:val="98"/>
                <w:sz w:val="24"/>
              </w:rPr>
            </w:pPr>
            <w:hyperlink w:anchor="page4" w:history="1">
              <w:proofErr w:type="spellStart"/>
              <w:r w:rsidR="00B76888">
                <w:rPr>
                  <w:rFonts w:ascii="Times New Roman" w:eastAsia="Times New Roman" w:hAnsi="Times New Roman"/>
                  <w:w w:val="98"/>
                  <w:sz w:val="24"/>
                </w:rPr>
                <w:t>D</w:t>
              </w:r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>augianario</w:t>
              </w:r>
              <w:proofErr w:type="spellEnd"/>
              <w:r w:rsidR="00B76888">
                <w:rPr>
                  <w:rFonts w:ascii="Times New Roman" w:eastAsia="Times New Roman" w:hAnsi="Times New Roman"/>
                  <w:w w:val="98"/>
                  <w:sz w:val="24"/>
                </w:rPr>
                <w:t xml:space="preserve"> “</w:t>
              </w:r>
              <w:proofErr w:type="spellStart"/>
              <w:r w:rsidR="00B76888">
                <w:rPr>
                  <w:rFonts w:ascii="Times New Roman" w:eastAsia="Times New Roman" w:hAnsi="Times New Roman"/>
                  <w:w w:val="98"/>
                  <w:sz w:val="24"/>
                </w:rPr>
                <w:t>Tikslesnis</w:t>
              </w:r>
              <w:proofErr w:type="spellEnd"/>
              <w:r w:rsidR="00B76888">
                <w:rPr>
                  <w:rFonts w:ascii="Times New Roman" w:eastAsia="Times New Roman" w:hAnsi="Times New Roman"/>
                  <w:w w:val="98"/>
                  <w:sz w:val="24"/>
                </w:rPr>
                <w:t>”</w:t>
              </w:r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 xml:space="preserve"> </w:t>
              </w:r>
              <w:proofErr w:type="spellStart"/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>šaknų</w:t>
              </w:r>
              <w:proofErr w:type="spellEnd"/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 xml:space="preserve"> </w:t>
              </w:r>
              <w:proofErr w:type="spellStart"/>
              <w:proofErr w:type="gramStart"/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>įvertis</w:t>
              </w:r>
              <w:proofErr w:type="spellEnd"/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 xml:space="preserve"> ...................................................................................................</w:t>
              </w:r>
              <w:proofErr w:type="gramEnd"/>
            </w:hyperlink>
          </w:p>
        </w:tc>
        <w:tc>
          <w:tcPr>
            <w:tcW w:w="240" w:type="dxa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hyperlink w:anchor="page4" w:history="1">
              <w:r w:rsidR="00A8341D">
                <w:rPr>
                  <w:rFonts w:ascii="Times New Roman" w:eastAsia="Times New Roman" w:hAnsi="Times New Roman"/>
                  <w:sz w:val="24"/>
                </w:rPr>
                <w:t>3</w:t>
              </w:r>
            </w:hyperlink>
          </w:p>
        </w:tc>
      </w:tr>
      <w:tr w:rsidR="00424D51">
        <w:trPr>
          <w:trHeight w:val="406"/>
        </w:trPr>
        <w:tc>
          <w:tcPr>
            <w:tcW w:w="220" w:type="dxa"/>
            <w:shd w:val="clear" w:color="auto" w:fill="auto"/>
            <w:vAlign w:val="bottom"/>
          </w:tcPr>
          <w:p w:rsidR="00424D51" w:rsidRDefault="00424D5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hyperlink w:anchor="page6" w:history="1">
              <w:r w:rsidR="00A8341D">
                <w:rPr>
                  <w:rFonts w:ascii="Times New Roman" w:eastAsia="Times New Roman" w:hAnsi="Times New Roman"/>
                  <w:w w:val="99"/>
                  <w:sz w:val="24"/>
                </w:rPr>
                <w:t>2.3</w:t>
              </w:r>
            </w:hyperlink>
          </w:p>
        </w:tc>
        <w:tc>
          <w:tcPr>
            <w:tcW w:w="9540" w:type="dxa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ind w:left="20"/>
              <w:rPr>
                <w:rFonts w:ascii="Times New Roman" w:eastAsia="Times New Roman" w:hAnsi="Times New Roman"/>
                <w:w w:val="98"/>
                <w:sz w:val="24"/>
              </w:rPr>
            </w:pPr>
            <w:hyperlink w:anchor="page6" w:history="1">
              <w:proofErr w:type="spellStart"/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>Daugianario</w:t>
              </w:r>
              <w:proofErr w:type="spellEnd"/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 xml:space="preserve"> </w:t>
              </w:r>
              <w:proofErr w:type="spellStart"/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>šaknų</w:t>
              </w:r>
              <w:proofErr w:type="spellEnd"/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 xml:space="preserve"> </w:t>
              </w:r>
              <w:proofErr w:type="spellStart"/>
              <w:proofErr w:type="gramStart"/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>radimas</w:t>
              </w:r>
              <w:proofErr w:type="spellEnd"/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 xml:space="preserve"> ....................................................................................................................</w:t>
              </w:r>
              <w:proofErr w:type="gramEnd"/>
            </w:hyperlink>
          </w:p>
        </w:tc>
        <w:tc>
          <w:tcPr>
            <w:tcW w:w="240" w:type="dxa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hyperlink w:anchor="page6" w:history="1">
              <w:r w:rsidR="00A8341D">
                <w:rPr>
                  <w:rFonts w:ascii="Times New Roman" w:eastAsia="Times New Roman" w:hAnsi="Times New Roman"/>
                  <w:sz w:val="24"/>
                </w:rPr>
                <w:t>5</w:t>
              </w:r>
            </w:hyperlink>
          </w:p>
        </w:tc>
      </w:tr>
      <w:tr w:rsidR="00424D51">
        <w:trPr>
          <w:trHeight w:val="403"/>
        </w:trPr>
        <w:tc>
          <w:tcPr>
            <w:tcW w:w="220" w:type="dxa"/>
            <w:shd w:val="clear" w:color="auto" w:fill="auto"/>
            <w:vAlign w:val="bottom"/>
          </w:tcPr>
          <w:p w:rsidR="00424D51" w:rsidRDefault="00424D5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hyperlink w:anchor="page9" w:history="1">
              <w:r w:rsidR="00A8341D">
                <w:rPr>
                  <w:rFonts w:ascii="Times New Roman" w:eastAsia="Times New Roman" w:hAnsi="Times New Roman"/>
                  <w:w w:val="99"/>
                  <w:sz w:val="24"/>
                </w:rPr>
                <w:t>2.4</w:t>
              </w:r>
            </w:hyperlink>
          </w:p>
        </w:tc>
        <w:tc>
          <w:tcPr>
            <w:tcW w:w="9540" w:type="dxa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ind w:left="20"/>
              <w:rPr>
                <w:rFonts w:ascii="Times New Roman" w:eastAsia="Times New Roman" w:hAnsi="Times New Roman"/>
                <w:w w:val="98"/>
                <w:sz w:val="24"/>
              </w:rPr>
            </w:pPr>
            <w:hyperlink w:anchor="page9" w:history="1">
              <w:proofErr w:type="spellStart"/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>Transcendentinės</w:t>
              </w:r>
              <w:proofErr w:type="spellEnd"/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 xml:space="preserve"> </w:t>
              </w:r>
              <w:proofErr w:type="spellStart"/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>funkcijos</w:t>
              </w:r>
              <w:proofErr w:type="spellEnd"/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 xml:space="preserve"> </w:t>
              </w:r>
              <w:proofErr w:type="spellStart"/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>šaknų</w:t>
              </w:r>
              <w:proofErr w:type="spellEnd"/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 xml:space="preserve"> </w:t>
              </w:r>
              <w:proofErr w:type="spellStart"/>
              <w:proofErr w:type="gramStart"/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>radimas</w:t>
              </w:r>
              <w:proofErr w:type="spellEnd"/>
              <w:r w:rsidR="00A8341D">
                <w:rPr>
                  <w:rFonts w:ascii="Times New Roman" w:eastAsia="Times New Roman" w:hAnsi="Times New Roman"/>
                  <w:w w:val="98"/>
                  <w:sz w:val="24"/>
                </w:rPr>
                <w:t xml:space="preserve"> ............................................................................................</w:t>
              </w:r>
              <w:proofErr w:type="gramEnd"/>
            </w:hyperlink>
          </w:p>
        </w:tc>
        <w:tc>
          <w:tcPr>
            <w:tcW w:w="240" w:type="dxa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hyperlink w:anchor="page9" w:history="1">
              <w:r w:rsidR="00A8341D">
                <w:rPr>
                  <w:rFonts w:ascii="Times New Roman" w:eastAsia="Times New Roman" w:hAnsi="Times New Roman"/>
                  <w:sz w:val="24"/>
                </w:rPr>
                <w:t>8</w:t>
              </w:r>
            </w:hyperlink>
          </w:p>
        </w:tc>
      </w:tr>
      <w:tr w:rsidR="00424D51">
        <w:trPr>
          <w:trHeight w:val="406"/>
        </w:trPr>
        <w:tc>
          <w:tcPr>
            <w:tcW w:w="220" w:type="dxa"/>
            <w:shd w:val="clear" w:color="auto" w:fill="auto"/>
            <w:vAlign w:val="bottom"/>
          </w:tcPr>
          <w:p w:rsidR="00424D51" w:rsidRDefault="00424D5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hyperlink w:anchor="page12" w:history="1">
              <w:r w:rsidR="00A8341D">
                <w:rPr>
                  <w:rFonts w:ascii="Times New Roman" w:eastAsia="Times New Roman" w:hAnsi="Times New Roman"/>
                  <w:w w:val="99"/>
                  <w:sz w:val="24"/>
                </w:rPr>
                <w:t>2.5</w:t>
              </w:r>
            </w:hyperlink>
          </w:p>
        </w:tc>
        <w:tc>
          <w:tcPr>
            <w:tcW w:w="9540" w:type="dxa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ind w:left="20"/>
              <w:rPr>
                <w:rFonts w:ascii="Times New Roman" w:eastAsia="Times New Roman" w:hAnsi="Times New Roman"/>
                <w:w w:val="99"/>
                <w:sz w:val="24"/>
              </w:rPr>
            </w:pPr>
            <w:hyperlink w:anchor="page12" w:history="1">
              <w:proofErr w:type="spellStart"/>
              <w:r w:rsidR="00A8341D">
                <w:rPr>
                  <w:rFonts w:ascii="Times New Roman" w:eastAsia="Times New Roman" w:hAnsi="Times New Roman"/>
                  <w:w w:val="99"/>
                  <w:sz w:val="24"/>
                </w:rPr>
                <w:t>Tekstinio</w:t>
              </w:r>
              <w:proofErr w:type="spellEnd"/>
              <w:r w:rsidR="00A8341D">
                <w:rPr>
                  <w:rFonts w:ascii="Times New Roman" w:eastAsia="Times New Roman" w:hAnsi="Times New Roman"/>
                  <w:w w:val="99"/>
                  <w:sz w:val="24"/>
                </w:rPr>
                <w:t xml:space="preserve"> </w:t>
              </w:r>
              <w:proofErr w:type="spellStart"/>
              <w:r w:rsidR="00A8341D">
                <w:rPr>
                  <w:rFonts w:ascii="Times New Roman" w:eastAsia="Times New Roman" w:hAnsi="Times New Roman"/>
                  <w:w w:val="99"/>
                  <w:sz w:val="24"/>
                </w:rPr>
                <w:t>uždavinio</w:t>
              </w:r>
              <w:proofErr w:type="spellEnd"/>
              <w:r w:rsidR="00A8341D">
                <w:rPr>
                  <w:rFonts w:ascii="Times New Roman" w:eastAsia="Times New Roman" w:hAnsi="Times New Roman"/>
                  <w:w w:val="99"/>
                  <w:sz w:val="24"/>
                </w:rPr>
                <w:t xml:space="preserve"> </w:t>
              </w:r>
              <w:proofErr w:type="spellStart"/>
              <w:proofErr w:type="gramStart"/>
              <w:r w:rsidR="00A8341D">
                <w:rPr>
                  <w:rFonts w:ascii="Times New Roman" w:eastAsia="Times New Roman" w:hAnsi="Times New Roman"/>
                  <w:w w:val="99"/>
                  <w:sz w:val="24"/>
                </w:rPr>
                <w:t>sprendimas</w:t>
              </w:r>
              <w:proofErr w:type="spellEnd"/>
              <w:r w:rsidR="00A8341D">
                <w:rPr>
                  <w:rFonts w:ascii="Times New Roman" w:eastAsia="Times New Roman" w:hAnsi="Times New Roman"/>
                  <w:w w:val="99"/>
                  <w:sz w:val="24"/>
                </w:rPr>
                <w:t xml:space="preserve"> ...........................................................................................................</w:t>
              </w:r>
              <w:proofErr w:type="gramEnd"/>
            </w:hyperlink>
          </w:p>
        </w:tc>
        <w:tc>
          <w:tcPr>
            <w:tcW w:w="240" w:type="dxa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jc w:val="right"/>
              <w:rPr>
                <w:rFonts w:ascii="Times New Roman" w:eastAsia="Times New Roman" w:hAnsi="Times New Roman"/>
                <w:w w:val="91"/>
                <w:sz w:val="24"/>
              </w:rPr>
            </w:pPr>
            <w:hyperlink w:anchor="page12" w:history="1">
              <w:r w:rsidR="00A8341D">
                <w:rPr>
                  <w:rFonts w:ascii="Times New Roman" w:eastAsia="Times New Roman" w:hAnsi="Times New Roman"/>
                  <w:w w:val="91"/>
                  <w:sz w:val="24"/>
                </w:rPr>
                <w:t>11</w:t>
              </w:r>
            </w:hyperlink>
          </w:p>
        </w:tc>
      </w:tr>
      <w:tr w:rsidR="00424D51">
        <w:trPr>
          <w:trHeight w:val="404"/>
        </w:trPr>
        <w:tc>
          <w:tcPr>
            <w:tcW w:w="220" w:type="dxa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jc w:val="right"/>
              <w:rPr>
                <w:rFonts w:ascii="Times New Roman" w:eastAsia="Times New Roman" w:hAnsi="Times New Roman"/>
                <w:w w:val="88"/>
                <w:sz w:val="24"/>
              </w:rPr>
            </w:pPr>
            <w:hyperlink w:anchor="page13" w:history="1">
              <w:r w:rsidR="00A8341D">
                <w:rPr>
                  <w:rFonts w:ascii="Times New Roman" w:eastAsia="Times New Roman" w:hAnsi="Times New Roman"/>
                  <w:w w:val="88"/>
                  <w:sz w:val="24"/>
                </w:rPr>
                <w:t>3.</w:t>
              </w:r>
            </w:hyperlink>
          </w:p>
        </w:tc>
        <w:tc>
          <w:tcPr>
            <w:tcW w:w="9900" w:type="dxa"/>
            <w:gridSpan w:val="2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ind w:left="280"/>
              <w:rPr>
                <w:rFonts w:ascii="Times New Roman" w:eastAsia="Times New Roman" w:hAnsi="Times New Roman"/>
                <w:w w:val="99"/>
                <w:sz w:val="24"/>
              </w:rPr>
            </w:pPr>
            <w:hyperlink w:anchor="page13" w:history="1">
              <w:proofErr w:type="gramStart"/>
              <w:r w:rsidR="00A8341D">
                <w:rPr>
                  <w:rFonts w:ascii="Times New Roman" w:eastAsia="Times New Roman" w:hAnsi="Times New Roman"/>
                  <w:w w:val="99"/>
                  <w:sz w:val="24"/>
                </w:rPr>
                <w:t>IŠVADOS ..............................................................................................................................................</w:t>
              </w:r>
              <w:proofErr w:type="gramEnd"/>
            </w:hyperlink>
          </w:p>
        </w:tc>
        <w:tc>
          <w:tcPr>
            <w:tcW w:w="240" w:type="dxa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jc w:val="right"/>
              <w:rPr>
                <w:rFonts w:ascii="Times New Roman" w:eastAsia="Times New Roman" w:hAnsi="Times New Roman"/>
                <w:w w:val="91"/>
                <w:sz w:val="24"/>
              </w:rPr>
            </w:pPr>
            <w:hyperlink w:anchor="page13" w:history="1">
              <w:r w:rsidR="00A8341D">
                <w:rPr>
                  <w:rFonts w:ascii="Times New Roman" w:eastAsia="Times New Roman" w:hAnsi="Times New Roman"/>
                  <w:w w:val="91"/>
                  <w:sz w:val="24"/>
                </w:rPr>
                <w:t>12</w:t>
              </w:r>
            </w:hyperlink>
          </w:p>
        </w:tc>
      </w:tr>
      <w:tr w:rsidR="00424D51">
        <w:trPr>
          <w:trHeight w:val="406"/>
        </w:trPr>
        <w:tc>
          <w:tcPr>
            <w:tcW w:w="220" w:type="dxa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jc w:val="right"/>
              <w:rPr>
                <w:rFonts w:ascii="Times New Roman" w:eastAsia="Times New Roman" w:hAnsi="Times New Roman"/>
                <w:w w:val="88"/>
                <w:sz w:val="24"/>
              </w:rPr>
            </w:pPr>
            <w:hyperlink w:anchor="page14" w:history="1">
              <w:r w:rsidR="00A8341D">
                <w:rPr>
                  <w:rFonts w:ascii="Times New Roman" w:eastAsia="Times New Roman" w:hAnsi="Times New Roman"/>
                  <w:w w:val="88"/>
                  <w:sz w:val="24"/>
                </w:rPr>
                <w:t>4.</w:t>
              </w:r>
            </w:hyperlink>
          </w:p>
        </w:tc>
        <w:tc>
          <w:tcPr>
            <w:tcW w:w="9900" w:type="dxa"/>
            <w:gridSpan w:val="2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ind w:left="280"/>
              <w:rPr>
                <w:rFonts w:ascii="Times New Roman" w:eastAsia="Times New Roman" w:hAnsi="Times New Roman"/>
                <w:w w:val="99"/>
                <w:sz w:val="24"/>
              </w:rPr>
            </w:pPr>
            <w:hyperlink w:anchor="page14" w:history="1">
              <w:proofErr w:type="gramStart"/>
              <w:r w:rsidR="00A8341D">
                <w:rPr>
                  <w:rFonts w:ascii="Times New Roman" w:eastAsia="Times New Roman" w:hAnsi="Times New Roman"/>
                  <w:w w:val="99"/>
                  <w:sz w:val="24"/>
                </w:rPr>
                <w:t>PRIEDAI ................................................................................................................................................</w:t>
              </w:r>
              <w:proofErr w:type="gramEnd"/>
            </w:hyperlink>
          </w:p>
        </w:tc>
        <w:tc>
          <w:tcPr>
            <w:tcW w:w="240" w:type="dxa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jc w:val="right"/>
              <w:rPr>
                <w:rFonts w:ascii="Times New Roman" w:eastAsia="Times New Roman" w:hAnsi="Times New Roman"/>
                <w:w w:val="91"/>
                <w:sz w:val="24"/>
              </w:rPr>
            </w:pPr>
            <w:hyperlink w:anchor="page14" w:history="1">
              <w:r w:rsidR="00A8341D">
                <w:rPr>
                  <w:rFonts w:ascii="Times New Roman" w:eastAsia="Times New Roman" w:hAnsi="Times New Roman"/>
                  <w:w w:val="91"/>
                  <w:sz w:val="24"/>
                </w:rPr>
                <w:t>13</w:t>
              </w:r>
            </w:hyperlink>
          </w:p>
        </w:tc>
      </w:tr>
      <w:tr w:rsidR="00424D51">
        <w:trPr>
          <w:trHeight w:val="406"/>
        </w:trPr>
        <w:tc>
          <w:tcPr>
            <w:tcW w:w="220" w:type="dxa"/>
            <w:shd w:val="clear" w:color="auto" w:fill="auto"/>
            <w:vAlign w:val="bottom"/>
          </w:tcPr>
          <w:p w:rsidR="00424D51" w:rsidRDefault="00424D5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hyperlink w:anchor="page14" w:history="1">
              <w:r w:rsidR="00A8341D">
                <w:rPr>
                  <w:rFonts w:ascii="Times New Roman" w:eastAsia="Times New Roman" w:hAnsi="Times New Roman"/>
                  <w:w w:val="99"/>
                  <w:sz w:val="24"/>
                </w:rPr>
                <w:t>4.1</w:t>
              </w:r>
            </w:hyperlink>
          </w:p>
        </w:tc>
        <w:tc>
          <w:tcPr>
            <w:tcW w:w="9540" w:type="dxa"/>
            <w:shd w:val="clear" w:color="auto" w:fill="auto"/>
            <w:vAlign w:val="bottom"/>
          </w:tcPr>
          <w:p w:rsidR="00424D51" w:rsidRDefault="00B76888">
            <w:pPr>
              <w:spacing w:line="0" w:lineRule="atLeast"/>
              <w:ind w:left="20"/>
              <w:rPr>
                <w:rFonts w:ascii="Times New Roman" w:eastAsia="Times New Roman" w:hAnsi="Times New Roman"/>
                <w:w w:val="99"/>
                <w:sz w:val="24"/>
              </w:rPr>
            </w:pPr>
            <w:proofErr w:type="spellStart"/>
            <w:r>
              <w:t>P</w:t>
            </w:r>
            <w:hyperlink w:anchor="page14" w:history="1">
              <w:r w:rsidR="00A8341D">
                <w:rPr>
                  <w:rFonts w:ascii="Times New Roman" w:eastAsia="Times New Roman" w:hAnsi="Times New Roman"/>
                  <w:w w:val="99"/>
                  <w:sz w:val="24"/>
                </w:rPr>
                <w:t>rograminio</w:t>
              </w:r>
              <w:proofErr w:type="spellEnd"/>
              <w:r w:rsidR="00A8341D">
                <w:rPr>
                  <w:rFonts w:ascii="Times New Roman" w:eastAsia="Times New Roman" w:hAnsi="Times New Roman"/>
                  <w:w w:val="99"/>
                  <w:sz w:val="24"/>
                </w:rPr>
                <w:t xml:space="preserve"> </w:t>
              </w:r>
              <w:proofErr w:type="spellStart"/>
              <w:r w:rsidR="00A8341D">
                <w:rPr>
                  <w:rFonts w:ascii="Times New Roman" w:eastAsia="Times New Roman" w:hAnsi="Times New Roman"/>
                  <w:w w:val="99"/>
                  <w:sz w:val="24"/>
                </w:rPr>
                <w:t>kodo</w:t>
              </w:r>
              <w:proofErr w:type="spellEnd"/>
              <w:r w:rsidR="00A8341D">
                <w:rPr>
                  <w:rFonts w:ascii="Times New Roman" w:eastAsia="Times New Roman" w:hAnsi="Times New Roman"/>
                  <w:w w:val="99"/>
                  <w:sz w:val="24"/>
                </w:rPr>
                <w:t xml:space="preserve"> </w:t>
              </w:r>
              <w:proofErr w:type="spellStart"/>
              <w:r w:rsidR="00A8341D">
                <w:rPr>
                  <w:rFonts w:ascii="Times New Roman" w:eastAsia="Times New Roman" w:hAnsi="Times New Roman"/>
                  <w:w w:val="99"/>
                  <w:sz w:val="24"/>
                </w:rPr>
                <w:t>fragmentai</w:t>
              </w:r>
              <w:proofErr w:type="spellEnd"/>
              <w:r w:rsidR="00A8341D">
                <w:rPr>
                  <w:rFonts w:ascii="Times New Roman" w:eastAsia="Times New Roman" w:hAnsi="Times New Roman"/>
                  <w:w w:val="99"/>
                  <w:sz w:val="24"/>
                </w:rPr>
                <w:t>: ...........................................................................</w:t>
              </w:r>
            </w:hyperlink>
          </w:p>
        </w:tc>
        <w:tc>
          <w:tcPr>
            <w:tcW w:w="240" w:type="dxa"/>
            <w:shd w:val="clear" w:color="auto" w:fill="auto"/>
            <w:vAlign w:val="bottom"/>
          </w:tcPr>
          <w:p w:rsidR="00424D51" w:rsidRDefault="006D386C">
            <w:pPr>
              <w:spacing w:line="0" w:lineRule="atLeast"/>
              <w:jc w:val="right"/>
              <w:rPr>
                <w:rFonts w:ascii="Times New Roman" w:eastAsia="Times New Roman" w:hAnsi="Times New Roman"/>
                <w:w w:val="91"/>
                <w:sz w:val="24"/>
              </w:rPr>
            </w:pPr>
            <w:hyperlink w:anchor="page14" w:history="1">
              <w:r w:rsidR="00A8341D">
                <w:rPr>
                  <w:rFonts w:ascii="Times New Roman" w:eastAsia="Times New Roman" w:hAnsi="Times New Roman"/>
                  <w:w w:val="91"/>
                  <w:sz w:val="24"/>
                </w:rPr>
                <w:t>13</w:t>
              </w:r>
            </w:hyperlink>
          </w:p>
        </w:tc>
      </w:tr>
    </w:tbl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341" w:lineRule="exact"/>
        <w:rPr>
          <w:rFonts w:ascii="Times New Roman" w:eastAsia="Times New Roman" w:hAnsi="Times New Roman"/>
        </w:rPr>
      </w:pPr>
    </w:p>
    <w:p w:rsidR="00424D51" w:rsidRDefault="00A8341D">
      <w:pPr>
        <w:spacing w:line="0" w:lineRule="atLeast"/>
        <w:ind w:left="9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</w:t>
      </w:r>
    </w:p>
    <w:p w:rsidR="00424D51" w:rsidRDefault="00424D51">
      <w:pPr>
        <w:spacing w:line="0" w:lineRule="atLeast"/>
        <w:ind w:left="9980"/>
        <w:rPr>
          <w:rFonts w:ascii="Times New Roman" w:eastAsia="Times New Roman" w:hAnsi="Times New Roman"/>
          <w:sz w:val="24"/>
        </w:rPr>
        <w:sectPr w:rsidR="00424D51">
          <w:pgSz w:w="12240" w:h="15840"/>
          <w:pgMar w:top="1019" w:right="760" w:bottom="177" w:left="1120" w:header="0" w:footer="0" w:gutter="0"/>
          <w:cols w:space="0" w:equalWidth="0">
            <w:col w:w="10360"/>
          </w:cols>
          <w:docGrid w:linePitch="360"/>
        </w:sectPr>
      </w:pPr>
    </w:p>
    <w:p w:rsidR="00424D51" w:rsidRDefault="00A8341D">
      <w:pPr>
        <w:numPr>
          <w:ilvl w:val="0"/>
          <w:numId w:val="1"/>
        </w:numPr>
        <w:tabs>
          <w:tab w:val="left" w:pos="3907"/>
        </w:tabs>
        <w:spacing w:line="0" w:lineRule="atLeast"/>
        <w:ind w:left="3907" w:hanging="366"/>
        <w:rPr>
          <w:rFonts w:ascii="Times New Roman" w:eastAsia="Times New Roman" w:hAnsi="Times New Roman"/>
          <w:sz w:val="28"/>
        </w:rPr>
      </w:pPr>
      <w:bookmarkStart w:id="2" w:name="page3"/>
      <w:bookmarkEnd w:id="2"/>
      <w:r>
        <w:rPr>
          <w:rFonts w:ascii="Times New Roman" w:eastAsia="Times New Roman" w:hAnsi="Times New Roman"/>
          <w:sz w:val="28"/>
        </w:rPr>
        <w:lastRenderedPageBreak/>
        <w:t>UŽDUOTIS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43" w:lineRule="exact"/>
        <w:rPr>
          <w:rFonts w:ascii="Times New Roman" w:eastAsia="Times New Roman" w:hAnsi="Times New Roman"/>
        </w:rPr>
      </w:pPr>
    </w:p>
    <w:p w:rsidR="00424D51" w:rsidRDefault="00A8341D">
      <w:pPr>
        <w:numPr>
          <w:ilvl w:val="0"/>
          <w:numId w:val="2"/>
        </w:numPr>
        <w:tabs>
          <w:tab w:val="left" w:pos="247"/>
        </w:tabs>
        <w:spacing w:line="0" w:lineRule="atLeast"/>
        <w:ind w:left="247" w:hanging="247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Išspręsti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netiesines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lygtis</w:t>
      </w:r>
      <w:proofErr w:type="spellEnd"/>
      <w:r>
        <w:rPr>
          <w:rFonts w:ascii="Times New Roman" w:eastAsia="Times New Roman" w:hAnsi="Times New Roman"/>
          <w:sz w:val="24"/>
        </w:rPr>
        <w:t>:</w:t>
      </w:r>
      <w:r w:rsidR="00B76888">
        <w:rPr>
          <w:rFonts w:ascii="Times New Roman" w:eastAsia="Times New Roman" w:hAnsi="Times New Roman"/>
          <w:sz w:val="24"/>
        </w:rPr>
        <w:t xml:space="preserve"> a) </w:t>
      </w:r>
      <w:proofErr w:type="spellStart"/>
      <w:r w:rsidR="00B76888">
        <w:rPr>
          <w:rFonts w:ascii="Times New Roman" w:eastAsia="Times New Roman" w:hAnsi="Times New Roman"/>
          <w:sz w:val="24"/>
        </w:rPr>
        <w:t>Daugianaris</w:t>
      </w:r>
      <w:proofErr w:type="spellEnd"/>
      <w:r w:rsidR="00B76888">
        <w:rPr>
          <w:rFonts w:ascii="Times New Roman" w:eastAsia="Times New Roman" w:hAnsi="Times New Roman"/>
          <w:sz w:val="24"/>
        </w:rPr>
        <w:t xml:space="preserve"> f(x) = 0, b) </w:t>
      </w:r>
      <w:proofErr w:type="spellStart"/>
      <w:r w:rsidR="00B76888">
        <w:rPr>
          <w:rFonts w:ascii="Times New Roman" w:eastAsia="Times New Roman" w:hAnsi="Times New Roman"/>
          <w:sz w:val="24"/>
        </w:rPr>
        <w:t>Transcendentin</w:t>
      </w:r>
      <w:proofErr w:type="spellEnd"/>
      <w:r w:rsidR="00B76888">
        <w:rPr>
          <w:rFonts w:ascii="Times New Roman" w:eastAsia="Times New Roman" w:hAnsi="Times New Roman"/>
          <w:sz w:val="24"/>
          <w:lang w:val="lt-LT"/>
        </w:rPr>
        <w:t xml:space="preserve">ė funkcija g(x) </w:t>
      </w:r>
      <w:r w:rsidR="00B76888">
        <w:rPr>
          <w:rFonts w:ascii="Times New Roman" w:eastAsia="Times New Roman" w:hAnsi="Times New Roman"/>
          <w:sz w:val="24"/>
        </w:rPr>
        <w:t>= 0</w:t>
      </w:r>
    </w:p>
    <w:p w:rsidR="00424D51" w:rsidRPr="00B76888" w:rsidRDefault="005659B9" w:rsidP="00B76888">
      <w:pPr>
        <w:tabs>
          <w:tab w:val="left" w:pos="247"/>
        </w:tabs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0800" cy="3733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51" w:rsidRDefault="00A8341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Pav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1</w:t>
      </w:r>
    </w:p>
    <w:p w:rsidR="00424D51" w:rsidRDefault="00424D51">
      <w:pPr>
        <w:spacing w:line="194" w:lineRule="exact"/>
        <w:rPr>
          <w:rFonts w:ascii="Times New Roman" w:eastAsia="Times New Roman" w:hAnsi="Times New Roman"/>
        </w:rPr>
      </w:pPr>
    </w:p>
    <w:p w:rsidR="00424D51" w:rsidRDefault="00A8341D" w:rsidP="00D8518D">
      <w:pPr>
        <w:numPr>
          <w:ilvl w:val="0"/>
          <w:numId w:val="2"/>
        </w:numPr>
        <w:spacing w:line="0" w:lineRule="atLeast"/>
        <w:ind w:left="7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Pagal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pateiktą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uždavinio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sąlygą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sudaryti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netiesinę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lygtį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pasirinktu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skaitiniu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metodu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ją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išspręs</w:t>
      </w:r>
      <w:r w:rsidR="00D8518D">
        <w:rPr>
          <w:rFonts w:ascii="Times New Roman" w:eastAsia="Times New Roman" w:hAnsi="Times New Roman"/>
          <w:sz w:val="24"/>
        </w:rPr>
        <w:t>ti</w:t>
      </w:r>
      <w:proofErr w:type="spellEnd"/>
      <w:r w:rsidR="00D8518D">
        <w:rPr>
          <w:rFonts w:ascii="Times New Roman" w:eastAsia="Times New Roman" w:hAnsi="Times New Roman"/>
          <w:sz w:val="24"/>
        </w:rPr>
        <w:t>.</w:t>
      </w:r>
    </w:p>
    <w:p w:rsidR="00D8518D" w:rsidRPr="00D8518D" w:rsidRDefault="00D8518D" w:rsidP="00D8518D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D8518D" w:rsidRDefault="005659B9">
      <w:pPr>
        <w:spacing w:line="0" w:lineRule="atLeast"/>
        <w:jc w:val="righ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6416040" cy="166116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8D" w:rsidRDefault="00D8518D" w:rsidP="00D8518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Pav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2</w:t>
      </w:r>
    </w:p>
    <w:p w:rsidR="00424D51" w:rsidRDefault="00424D51" w:rsidP="00D8518D">
      <w:pPr>
        <w:spacing w:line="0" w:lineRule="atLeast"/>
        <w:jc w:val="center"/>
        <w:rPr>
          <w:rFonts w:ascii="Times New Roman" w:eastAsia="Times New Roman" w:hAnsi="Times New Roman"/>
          <w:sz w:val="24"/>
        </w:rPr>
        <w:sectPr w:rsidR="00424D51">
          <w:pgSz w:w="12240" w:h="15840"/>
          <w:pgMar w:top="1022" w:right="1020" w:bottom="177" w:left="1133" w:header="0" w:footer="0" w:gutter="0"/>
          <w:cols w:space="0" w:equalWidth="0">
            <w:col w:w="10087"/>
          </w:cols>
          <w:docGrid w:linePitch="360"/>
        </w:sectPr>
      </w:pPr>
    </w:p>
    <w:p w:rsidR="00424D51" w:rsidRDefault="00A8341D">
      <w:pPr>
        <w:numPr>
          <w:ilvl w:val="0"/>
          <w:numId w:val="3"/>
        </w:numPr>
        <w:tabs>
          <w:tab w:val="left" w:pos="4120"/>
        </w:tabs>
        <w:spacing w:line="0" w:lineRule="atLeast"/>
        <w:ind w:left="4120" w:hanging="717"/>
        <w:rPr>
          <w:rFonts w:ascii="Times New Roman" w:eastAsia="Times New Roman" w:hAnsi="Times New Roman"/>
          <w:sz w:val="28"/>
        </w:rPr>
      </w:pPr>
      <w:bookmarkStart w:id="3" w:name="page4"/>
      <w:bookmarkEnd w:id="3"/>
      <w:r>
        <w:rPr>
          <w:rFonts w:ascii="Times New Roman" w:eastAsia="Times New Roman" w:hAnsi="Times New Roman"/>
          <w:sz w:val="28"/>
        </w:rPr>
        <w:lastRenderedPageBreak/>
        <w:t>PAGRINDINĖ DALIS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48" w:lineRule="exact"/>
        <w:rPr>
          <w:rFonts w:ascii="Times New Roman" w:eastAsia="Times New Roman" w:hAnsi="Times New Roman"/>
        </w:rPr>
      </w:pPr>
    </w:p>
    <w:p w:rsidR="00424D51" w:rsidRDefault="00A8341D" w:rsidP="00D8518D">
      <w:pPr>
        <w:spacing w:line="0" w:lineRule="atLeast"/>
        <w:ind w:left="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2.1 </w:t>
      </w:r>
      <w:proofErr w:type="spellStart"/>
      <w:r w:rsidR="0046647B">
        <w:rPr>
          <w:rFonts w:ascii="Times New Roman" w:eastAsia="Times New Roman" w:hAnsi="Times New Roman"/>
          <w:sz w:val="28"/>
        </w:rPr>
        <w:t>D</w:t>
      </w:r>
      <w:r>
        <w:rPr>
          <w:rFonts w:ascii="Times New Roman" w:eastAsia="Times New Roman" w:hAnsi="Times New Roman"/>
          <w:sz w:val="28"/>
        </w:rPr>
        <w:t>augianario</w:t>
      </w:r>
      <w:proofErr w:type="spellEnd"/>
      <w:r w:rsidR="0046647B">
        <w:rPr>
          <w:rFonts w:ascii="Times New Roman" w:eastAsia="Times New Roman" w:hAnsi="Times New Roman"/>
          <w:sz w:val="28"/>
        </w:rPr>
        <w:t xml:space="preserve"> "</w:t>
      </w:r>
      <w:proofErr w:type="spellStart"/>
      <w:r w:rsidR="0046647B">
        <w:rPr>
          <w:rFonts w:ascii="Times New Roman" w:eastAsia="Times New Roman" w:hAnsi="Times New Roman"/>
          <w:sz w:val="28"/>
        </w:rPr>
        <w:t>Grubus</w:t>
      </w:r>
      <w:proofErr w:type="spellEnd"/>
      <w:r w:rsidR="0046647B">
        <w:rPr>
          <w:rFonts w:ascii="Times New Roman" w:eastAsia="Times New Roman" w:hAnsi="Times New Roman"/>
          <w:sz w:val="28"/>
        </w:rPr>
        <w:t>”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šaknų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įvertis</w:t>
      </w:r>
      <w:proofErr w:type="spellEnd"/>
    </w:p>
    <w:p w:rsidR="005659B9" w:rsidRDefault="005659B9" w:rsidP="00D8518D">
      <w:pPr>
        <w:spacing w:line="0" w:lineRule="atLeast"/>
        <w:ind w:left="20"/>
        <w:rPr>
          <w:rFonts w:ascii="Times New Roman" w:eastAsia="Times New Roman" w:hAnsi="Times New Roman"/>
          <w:sz w:val="28"/>
        </w:rPr>
      </w:pPr>
    </w:p>
    <w:p w:rsidR="005659B9" w:rsidRDefault="005659B9" w:rsidP="00D8518D">
      <w:pPr>
        <w:spacing w:line="0" w:lineRule="atLeast"/>
        <w:ind w:left="20"/>
        <w:rPr>
          <w:rFonts w:ascii="Times New Roman" w:eastAsia="Times New Roman" w:hAnsi="Times New Roman"/>
          <w:sz w:val="28"/>
        </w:rPr>
      </w:pPr>
    </w:p>
    <w:p w:rsidR="00D8518D" w:rsidRPr="005659B9" w:rsidRDefault="00D8518D" w:rsidP="00D8518D">
      <w:pPr>
        <w:spacing w:line="0" w:lineRule="atLeast"/>
        <w:ind w:left="2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5659B9">
        <w:rPr>
          <w:rFonts w:ascii="Times New Roman" w:eastAsia="Times New Roman" w:hAnsi="Times New Roman"/>
          <w:sz w:val="24"/>
          <w:szCs w:val="24"/>
        </w:rPr>
        <w:t>Daugianaris</w:t>
      </w:r>
      <w:proofErr w:type="spellEnd"/>
      <w:r w:rsidRPr="005659B9">
        <w:rPr>
          <w:rFonts w:ascii="Times New Roman" w:eastAsia="Times New Roman" w:hAnsi="Times New Roman"/>
          <w:sz w:val="24"/>
          <w:szCs w:val="24"/>
        </w:rPr>
        <w:t>:</w:t>
      </w:r>
    </w:p>
    <w:p w:rsidR="00D8518D" w:rsidRPr="00FB0D01" w:rsidRDefault="00FB0D01" w:rsidP="005659B9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1.03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-2.91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-1.44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+5.56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-0.36x-1.13</m:t>
          </m:r>
        </m:oMath>
      </m:oMathPara>
    </w:p>
    <w:p w:rsidR="005659B9" w:rsidRPr="005659B9" w:rsidRDefault="005659B9" w:rsidP="00D8518D">
      <w:pPr>
        <w:spacing w:line="0" w:lineRule="atLeast"/>
        <w:ind w:left="20"/>
        <w:rPr>
          <w:rFonts w:ascii="Times New Roman" w:eastAsia="Times New Roman" w:hAnsi="Times New Roman"/>
          <w:sz w:val="24"/>
          <w:szCs w:val="24"/>
          <w:lang w:val="lt-LT"/>
        </w:rPr>
      </w:pPr>
      <w:proofErr w:type="spellStart"/>
      <w:r w:rsidRPr="005659B9">
        <w:rPr>
          <w:rFonts w:ascii="Times New Roman" w:eastAsia="Times New Roman" w:hAnsi="Times New Roman"/>
          <w:sz w:val="24"/>
          <w:szCs w:val="24"/>
        </w:rPr>
        <w:t>Grubaus</w:t>
      </w:r>
      <w:proofErr w:type="spellEnd"/>
      <w:r w:rsidRPr="005659B9">
        <w:rPr>
          <w:rFonts w:ascii="Times New Roman" w:eastAsia="Times New Roman" w:hAnsi="Times New Roman"/>
          <w:sz w:val="24"/>
          <w:szCs w:val="24"/>
        </w:rPr>
        <w:t xml:space="preserve"> </w:t>
      </w:r>
      <w:r w:rsidRPr="005659B9">
        <w:rPr>
          <w:rFonts w:ascii="Times New Roman" w:eastAsia="Times New Roman" w:hAnsi="Times New Roman"/>
          <w:sz w:val="24"/>
          <w:szCs w:val="24"/>
          <w:lang w:val="lt-LT"/>
        </w:rPr>
        <w:t>įverčio formulė:</w:t>
      </w:r>
    </w:p>
    <w:p w:rsidR="005659B9" w:rsidRDefault="005659B9" w:rsidP="005659B9">
      <w:pPr>
        <w:spacing w:line="0" w:lineRule="atLeast"/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w:drawing>
          <wp:inline distT="0" distB="0" distL="0" distR="0">
            <wp:extent cx="1676400" cy="51816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9B9" w:rsidRPr="005659B9" w:rsidRDefault="005659B9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5659B9">
        <w:rPr>
          <w:rFonts w:ascii="Times New Roman" w:hAnsi="Times New Roman" w:cs="Times New Roman"/>
          <w:sz w:val="24"/>
          <w:szCs w:val="24"/>
        </w:rPr>
        <w:t>Įsistate</w:t>
      </w:r>
      <w:proofErr w:type="spellEnd"/>
      <w:r w:rsidRPr="0056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9B9">
        <w:rPr>
          <w:rFonts w:ascii="Times New Roman" w:hAnsi="Times New Roman" w:cs="Times New Roman"/>
          <w:sz w:val="24"/>
          <w:szCs w:val="24"/>
        </w:rPr>
        <w:t>kof</w:t>
      </w:r>
      <w:proofErr w:type="spellEnd"/>
      <w:r w:rsidRPr="005659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659B9">
        <w:rPr>
          <w:rFonts w:ascii="Times New Roman" w:hAnsi="Times New Roman" w:cs="Times New Roman"/>
          <w:sz w:val="24"/>
          <w:szCs w:val="24"/>
        </w:rPr>
        <w:t>gauname</w:t>
      </w:r>
      <w:proofErr w:type="spellEnd"/>
      <w:proofErr w:type="gramEnd"/>
      <w:r w:rsidRPr="005659B9">
        <w:rPr>
          <w:rFonts w:ascii="Times New Roman" w:hAnsi="Times New Roman" w:cs="Times New Roman"/>
          <w:sz w:val="24"/>
          <w:szCs w:val="24"/>
        </w:rPr>
        <w:t>:</w:t>
      </w:r>
    </w:p>
    <w:p w:rsidR="005659B9" w:rsidRPr="005659B9" w:rsidRDefault="005659B9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R=1+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5.56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1.03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≈6,398</m:t>
          </m:r>
        </m:oMath>
      </m:oMathPara>
    </w:p>
    <w:p w:rsidR="005659B9" w:rsidRDefault="005659B9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5659B9">
        <w:rPr>
          <w:rFonts w:ascii="Times New Roman" w:hAnsi="Times New Roman" w:cs="Times New Roman"/>
          <w:sz w:val="24"/>
          <w:szCs w:val="24"/>
        </w:rPr>
        <w:t>Gautas</w:t>
      </w:r>
      <w:proofErr w:type="spellEnd"/>
      <w:r w:rsidRPr="0056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9B9">
        <w:rPr>
          <w:rFonts w:ascii="Times New Roman" w:hAnsi="Times New Roman" w:cs="Times New Roman"/>
          <w:sz w:val="24"/>
          <w:szCs w:val="24"/>
        </w:rPr>
        <w:t>grubus</w:t>
      </w:r>
      <w:proofErr w:type="spellEnd"/>
      <w:r w:rsidRPr="0056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9B9">
        <w:rPr>
          <w:rFonts w:ascii="Times New Roman" w:hAnsi="Times New Roman" w:cs="Times New Roman"/>
          <w:sz w:val="24"/>
          <w:szCs w:val="24"/>
        </w:rPr>
        <w:t>šaknies</w:t>
      </w:r>
      <w:proofErr w:type="spellEnd"/>
      <w:r w:rsidRPr="0056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9B9">
        <w:rPr>
          <w:rFonts w:ascii="Times New Roman" w:hAnsi="Times New Roman" w:cs="Times New Roman"/>
          <w:sz w:val="24"/>
          <w:szCs w:val="24"/>
        </w:rPr>
        <w:t>įvertis</w:t>
      </w:r>
      <w:proofErr w:type="spellEnd"/>
      <w:r w:rsidRPr="005659B9">
        <w:rPr>
          <w:rFonts w:ascii="Times New Roman" w:hAnsi="Times New Roman" w:cs="Times New Roman"/>
          <w:sz w:val="24"/>
          <w:szCs w:val="24"/>
        </w:rPr>
        <w:t>:</w:t>
      </w:r>
    </w:p>
    <w:p w:rsidR="005659B9" w:rsidRPr="005659B9" w:rsidRDefault="005659B9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-6.398&lt;x&lt;6.398</m:t>
          </m:r>
        </m:oMath>
      </m:oMathPara>
    </w:p>
    <w:p w:rsidR="00424D51" w:rsidRDefault="00A8341D" w:rsidP="00FB0D01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2.2 </w:t>
      </w:r>
      <w:proofErr w:type="spellStart"/>
      <w:r w:rsidR="0046647B">
        <w:rPr>
          <w:rFonts w:ascii="Times New Roman" w:eastAsia="Times New Roman" w:hAnsi="Times New Roman"/>
          <w:sz w:val="28"/>
        </w:rPr>
        <w:t>D</w:t>
      </w:r>
      <w:r>
        <w:rPr>
          <w:rFonts w:ascii="Times New Roman" w:eastAsia="Times New Roman" w:hAnsi="Times New Roman"/>
          <w:sz w:val="28"/>
        </w:rPr>
        <w:t>augianario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="0046647B">
        <w:rPr>
          <w:rFonts w:ascii="Times New Roman" w:eastAsia="Times New Roman" w:hAnsi="Times New Roman"/>
          <w:sz w:val="28"/>
        </w:rPr>
        <w:t>"</w:t>
      </w:r>
      <w:proofErr w:type="spellStart"/>
      <w:r w:rsidR="0046647B">
        <w:rPr>
          <w:rFonts w:ascii="Times New Roman" w:eastAsia="Times New Roman" w:hAnsi="Times New Roman"/>
          <w:sz w:val="28"/>
        </w:rPr>
        <w:t>Tikslesnis</w:t>
      </w:r>
      <w:proofErr w:type="spellEnd"/>
      <w:r w:rsidR="0046647B">
        <w:rPr>
          <w:rFonts w:ascii="Times New Roman" w:eastAsia="Times New Roman" w:hAnsi="Times New Roman"/>
          <w:sz w:val="28"/>
        </w:rPr>
        <w:t xml:space="preserve">” </w:t>
      </w:r>
      <w:proofErr w:type="spellStart"/>
      <w:r>
        <w:rPr>
          <w:rFonts w:ascii="Times New Roman" w:eastAsia="Times New Roman" w:hAnsi="Times New Roman"/>
          <w:sz w:val="28"/>
        </w:rPr>
        <w:t>šaknų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įvertis</w:t>
      </w:r>
      <w:proofErr w:type="spellEnd"/>
    </w:p>
    <w:p w:rsidR="00FB0D01" w:rsidRDefault="00FB0D01" w:rsidP="00FB0D01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FB0D01" w:rsidRPr="00FB0D01" w:rsidRDefault="00FB0D01" w:rsidP="00FB0D01">
      <w:pPr>
        <w:spacing w:line="0" w:lineRule="atLeast"/>
        <w:rPr>
          <w:rFonts w:ascii="Times New Roman" w:eastAsia="Times New Roman" w:hAnsi="Times New Roman"/>
          <w:sz w:val="28"/>
        </w:rPr>
      </w:pPr>
      <w:proofErr w:type="spellStart"/>
      <w:r w:rsidRPr="00FC764F">
        <w:rPr>
          <w:rFonts w:ascii="Times New Roman" w:eastAsia="Times New Roman" w:hAnsi="Times New Roman"/>
          <w:sz w:val="24"/>
          <w:szCs w:val="24"/>
        </w:rPr>
        <w:t>Tikslesnio</w:t>
      </w:r>
      <w:proofErr w:type="spellEnd"/>
      <w:r w:rsidRPr="00FC76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64F">
        <w:rPr>
          <w:rFonts w:ascii="Times New Roman" w:eastAsia="Times New Roman" w:hAnsi="Times New Roman"/>
          <w:sz w:val="24"/>
          <w:szCs w:val="24"/>
        </w:rPr>
        <w:t>įverčio</w:t>
      </w:r>
      <w:proofErr w:type="spellEnd"/>
      <w:r w:rsidRPr="00FC76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64F">
        <w:rPr>
          <w:rFonts w:ascii="Times New Roman" w:eastAsia="Times New Roman" w:hAnsi="Times New Roman"/>
          <w:sz w:val="24"/>
          <w:szCs w:val="24"/>
        </w:rPr>
        <w:t>formulės</w:t>
      </w:r>
      <w:proofErr w:type="spellEnd"/>
      <w:r w:rsidRPr="00FC764F">
        <w:rPr>
          <w:rFonts w:ascii="Times New Roman" w:eastAsia="Times New Roman" w:hAnsi="Times New Roman"/>
          <w:sz w:val="24"/>
          <w:szCs w:val="24"/>
        </w:rPr>
        <w:t>: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FB0D01" w:rsidP="00FB0D01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1417320" cy="13937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793" cy="140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98A" w:rsidRDefault="004B498A" w:rsidP="00FB0D01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</w:p>
    <w:p w:rsidR="004B498A" w:rsidRPr="00FC764F" w:rsidRDefault="004B498A" w:rsidP="004B498A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FC764F">
        <w:rPr>
          <w:rFonts w:ascii="Times New Roman" w:eastAsia="Times New Roman" w:hAnsi="Times New Roman"/>
          <w:sz w:val="24"/>
          <w:szCs w:val="24"/>
        </w:rPr>
        <w:t>Pilna</w:t>
      </w:r>
      <w:proofErr w:type="spellEnd"/>
      <w:r w:rsidRPr="00FC76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64F">
        <w:rPr>
          <w:rFonts w:ascii="Times New Roman" w:eastAsia="Times New Roman" w:hAnsi="Times New Roman"/>
          <w:sz w:val="24"/>
          <w:szCs w:val="24"/>
        </w:rPr>
        <w:t>įverčio</w:t>
      </w:r>
      <w:proofErr w:type="spellEnd"/>
      <w:r w:rsidRPr="00FC76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64F">
        <w:rPr>
          <w:rFonts w:ascii="Times New Roman" w:eastAsia="Times New Roman" w:hAnsi="Times New Roman"/>
          <w:sz w:val="24"/>
          <w:szCs w:val="24"/>
        </w:rPr>
        <w:t>formulė</w:t>
      </w:r>
      <w:proofErr w:type="spellEnd"/>
      <w:r w:rsidR="00FC764F" w:rsidRPr="00FC764F">
        <w:rPr>
          <w:rFonts w:ascii="Times New Roman" w:eastAsia="Times New Roman" w:hAnsi="Times New Roman"/>
          <w:sz w:val="24"/>
          <w:szCs w:val="24"/>
        </w:rPr>
        <w:t>:</w:t>
      </w:r>
    </w:p>
    <w:p w:rsidR="004B498A" w:rsidRPr="004B498A" w:rsidRDefault="004B498A" w:rsidP="004B498A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Times New Roman" w:hAnsi="Cambria Math"/>
              <w:sz w:val="24"/>
              <w:szCs w:val="24"/>
            </w:rPr>
            <m:t>min⁡</m:t>
          </m:r>
          <m:r>
            <w:rPr>
              <w:rFonts w:ascii="Cambria Math" w:eastAsia="Times New Roman" w:hAnsi="Cambria Math"/>
              <w:sz w:val="24"/>
              <w:szCs w:val="24"/>
            </w:rPr>
            <m:t>(R,Rneig)≤x≤</m:t>
          </m:r>
          <m:r>
            <m:rPr>
              <m:sty m:val="p"/>
            </m:rPr>
            <w:rPr>
              <w:rFonts w:ascii="Cambria Math" w:eastAsia="Times New Roman" w:hAnsi="Cambria Math"/>
              <w:sz w:val="24"/>
              <w:szCs w:val="24"/>
            </w:rPr>
            <m:t>min⁡</m:t>
          </m:r>
          <m:r>
            <w:rPr>
              <w:rFonts w:ascii="Cambria Math" w:eastAsia="Times New Roman" w:hAnsi="Cambria Math"/>
              <w:sz w:val="24"/>
              <w:szCs w:val="24"/>
            </w:rPr>
            <m:t>(R,Rteig)</m:t>
          </m:r>
        </m:oMath>
      </m:oMathPara>
    </w:p>
    <w:p w:rsidR="004B498A" w:rsidRDefault="004B498A" w:rsidP="004B498A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:rsidR="004B498A" w:rsidRPr="00FC764F" w:rsidRDefault="004B498A" w:rsidP="004B498A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FC764F">
        <w:rPr>
          <w:rFonts w:ascii="Times New Roman" w:eastAsia="Times New Roman" w:hAnsi="Times New Roman"/>
          <w:sz w:val="24"/>
          <w:szCs w:val="24"/>
        </w:rPr>
        <w:t>Skaičiuojame</w:t>
      </w:r>
      <w:proofErr w:type="spellEnd"/>
      <w:r w:rsidRPr="00FC76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64F">
        <w:rPr>
          <w:rFonts w:ascii="Times New Roman" w:eastAsia="Times New Roman" w:hAnsi="Times New Roman"/>
          <w:sz w:val="24"/>
          <w:szCs w:val="24"/>
        </w:rPr>
        <w:t>Rteig</w:t>
      </w:r>
      <w:proofErr w:type="spellEnd"/>
      <w:r w:rsidRPr="00FC764F">
        <w:rPr>
          <w:rFonts w:ascii="Times New Roman" w:eastAsia="Times New Roman" w:hAnsi="Times New Roman"/>
          <w:sz w:val="24"/>
          <w:szCs w:val="24"/>
        </w:rPr>
        <w:t>:</w:t>
      </w:r>
    </w:p>
    <w:p w:rsidR="004B498A" w:rsidRDefault="004B498A" w:rsidP="004B498A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:rsidR="004B498A" w:rsidRPr="005B47A2" w:rsidRDefault="004B498A" w:rsidP="004B498A">
      <w:pPr>
        <w:spacing w:line="0" w:lineRule="atLeast"/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k=5-4=1</m:t>
          </m:r>
        </m:oMath>
      </m:oMathPara>
    </w:p>
    <w:p w:rsidR="004B498A" w:rsidRPr="005B47A2" w:rsidRDefault="004B498A" w:rsidP="004B498A">
      <w:pPr>
        <w:spacing w:line="0" w:lineRule="atLeast"/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B=5,56</m:t>
          </m:r>
        </m:oMath>
      </m:oMathPara>
    </w:p>
    <w:p w:rsidR="005B47A2" w:rsidRPr="005B47A2" w:rsidRDefault="004B498A" w:rsidP="004B498A">
      <w:pPr>
        <w:spacing w:line="0" w:lineRule="atLeast"/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Rteig=1+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2,91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1,03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≈3,825</m:t>
          </m:r>
        </m:oMath>
      </m:oMathPara>
    </w:p>
    <w:p w:rsidR="004B498A" w:rsidRPr="00FC764F" w:rsidRDefault="004B498A" w:rsidP="004B498A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FC764F">
        <w:rPr>
          <w:rFonts w:ascii="Times New Roman" w:eastAsia="Times New Roman" w:hAnsi="Times New Roman"/>
          <w:sz w:val="24"/>
          <w:szCs w:val="24"/>
        </w:rPr>
        <w:t>Skaičiuojame</w:t>
      </w:r>
      <w:proofErr w:type="spellEnd"/>
      <w:r w:rsidRPr="00FC76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64F">
        <w:rPr>
          <w:rFonts w:ascii="Times New Roman" w:eastAsia="Times New Roman" w:hAnsi="Times New Roman"/>
          <w:sz w:val="24"/>
          <w:szCs w:val="24"/>
        </w:rPr>
        <w:t>Rneig</w:t>
      </w:r>
      <w:proofErr w:type="spellEnd"/>
      <w:r w:rsidRPr="00FC764F">
        <w:rPr>
          <w:rFonts w:ascii="Times New Roman" w:eastAsia="Times New Roman" w:hAnsi="Times New Roman"/>
          <w:sz w:val="24"/>
          <w:szCs w:val="24"/>
        </w:rPr>
        <w:t>:</w:t>
      </w:r>
    </w:p>
    <w:p w:rsidR="004B498A" w:rsidRPr="004B498A" w:rsidRDefault="004B498A" w:rsidP="004B498A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:rsidR="004B498A" w:rsidRPr="005B47A2" w:rsidRDefault="004B498A" w:rsidP="004B498A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  <w:szCs w:val="24"/>
        </w:rPr>
      </w:pPr>
      <w:bookmarkStart w:id="4" w:name="page6"/>
      <w:bookmarkEnd w:id="4"/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1.03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+2.91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-1.44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-5.56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-0.36x+1.13</m:t>
          </m:r>
        </m:oMath>
      </m:oMathPara>
    </w:p>
    <w:p w:rsidR="004B498A" w:rsidRPr="005B47A2" w:rsidRDefault="004B498A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:rsidR="004B498A" w:rsidRPr="005B47A2" w:rsidRDefault="004B498A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k=5-3=2</m:t>
          </m:r>
        </m:oMath>
      </m:oMathPara>
    </w:p>
    <w:p w:rsidR="004B498A" w:rsidRPr="005B47A2" w:rsidRDefault="004B498A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B=5,56</m:t>
          </m:r>
        </m:oMath>
      </m:oMathPara>
    </w:p>
    <w:p w:rsidR="004615D8" w:rsidRPr="005B47A2" w:rsidRDefault="004615D8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Rneig=1+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5,56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1,03</m:t>
                  </m:r>
                </m:den>
              </m:f>
            </m:e>
          </m:rad>
          <m:r>
            <w:rPr>
              <w:rFonts w:ascii="Cambria Math" w:eastAsia="Times New Roman" w:hAnsi="Cambria Math"/>
              <w:sz w:val="24"/>
              <w:szCs w:val="24"/>
            </w:rPr>
            <m:t>≈3,32</m:t>
          </m:r>
        </m:oMath>
      </m:oMathPara>
    </w:p>
    <w:p w:rsidR="004615D8" w:rsidRPr="00FC764F" w:rsidRDefault="004615D8">
      <w:pPr>
        <w:spacing w:line="0" w:lineRule="atLeast"/>
        <w:rPr>
          <w:rFonts w:ascii="Times New Roman" w:eastAsia="Times New Roman" w:hAnsi="Times New Roman"/>
          <w:sz w:val="24"/>
          <w:szCs w:val="28"/>
        </w:rPr>
      </w:pPr>
      <w:proofErr w:type="spellStart"/>
      <w:r w:rsidRPr="00FC764F">
        <w:rPr>
          <w:rFonts w:ascii="Times New Roman" w:eastAsia="Times New Roman" w:hAnsi="Times New Roman"/>
          <w:sz w:val="24"/>
          <w:szCs w:val="28"/>
        </w:rPr>
        <w:t>Gauname</w:t>
      </w:r>
      <w:proofErr w:type="spellEnd"/>
      <w:r w:rsidR="00C40D3D">
        <w:rPr>
          <w:rFonts w:ascii="Times New Roman" w:eastAsia="Times New Roman" w:hAnsi="Times New Roman"/>
          <w:sz w:val="24"/>
          <w:szCs w:val="28"/>
        </w:rPr>
        <w:t xml:space="preserve"> </w:t>
      </w:r>
      <w:proofErr w:type="spellStart"/>
      <w:r w:rsidR="00C40D3D">
        <w:rPr>
          <w:rFonts w:ascii="Times New Roman" w:eastAsia="Times New Roman" w:hAnsi="Times New Roman"/>
          <w:sz w:val="24"/>
          <w:szCs w:val="28"/>
        </w:rPr>
        <w:t>tikslesnį</w:t>
      </w:r>
      <w:proofErr w:type="spellEnd"/>
      <w:r w:rsidR="00C40D3D">
        <w:rPr>
          <w:rFonts w:ascii="Times New Roman" w:eastAsia="Times New Roman" w:hAnsi="Times New Roman"/>
          <w:sz w:val="24"/>
          <w:szCs w:val="28"/>
        </w:rPr>
        <w:t xml:space="preserve"> </w:t>
      </w:r>
      <w:proofErr w:type="spellStart"/>
      <w:r w:rsidR="00C40D3D">
        <w:rPr>
          <w:rFonts w:ascii="Times New Roman" w:eastAsia="Times New Roman" w:hAnsi="Times New Roman"/>
          <w:sz w:val="24"/>
          <w:szCs w:val="28"/>
        </w:rPr>
        <w:t>šaknies</w:t>
      </w:r>
      <w:proofErr w:type="spellEnd"/>
      <w:r w:rsidR="00C40D3D">
        <w:rPr>
          <w:rFonts w:ascii="Times New Roman" w:eastAsia="Times New Roman" w:hAnsi="Times New Roman"/>
          <w:sz w:val="24"/>
          <w:szCs w:val="28"/>
        </w:rPr>
        <w:t xml:space="preserve"> </w:t>
      </w:r>
      <w:proofErr w:type="spellStart"/>
      <w:r w:rsidR="00C40D3D">
        <w:rPr>
          <w:rFonts w:ascii="Times New Roman" w:eastAsia="Times New Roman" w:hAnsi="Times New Roman"/>
          <w:sz w:val="24"/>
          <w:szCs w:val="28"/>
        </w:rPr>
        <w:t>įvertį</w:t>
      </w:r>
      <w:proofErr w:type="spellEnd"/>
      <w:r w:rsidRPr="00FC764F">
        <w:rPr>
          <w:rFonts w:ascii="Times New Roman" w:eastAsia="Times New Roman" w:hAnsi="Times New Roman"/>
          <w:sz w:val="24"/>
          <w:szCs w:val="28"/>
        </w:rPr>
        <w:t>:</w:t>
      </w:r>
    </w:p>
    <w:p w:rsidR="005B47A2" w:rsidRPr="00FC764F" w:rsidRDefault="004615D8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-3,32≤x≤3,825</m:t>
          </m:r>
        </m:oMath>
      </m:oMathPara>
    </w:p>
    <w:p w:rsidR="00FC764F" w:rsidRPr="005B47A2" w:rsidRDefault="00FC764F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:rsidR="00424D51" w:rsidRDefault="00A8341D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 xml:space="preserve">2.3 </w:t>
      </w:r>
      <w:proofErr w:type="spellStart"/>
      <w:r>
        <w:rPr>
          <w:rFonts w:ascii="Times New Roman" w:eastAsia="Times New Roman" w:hAnsi="Times New Roman"/>
          <w:sz w:val="28"/>
        </w:rPr>
        <w:t>Daugianario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šaknų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radimas</w:t>
      </w:r>
      <w:proofErr w:type="spellEnd"/>
    </w:p>
    <w:p w:rsidR="00C40D3D" w:rsidRDefault="00C40D3D" w:rsidP="00DB04F8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257DC1"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2E550A7A" wp14:editId="0F7FBE65">
            <wp:extent cx="5812971" cy="40690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666"/>
                    <a:stretch/>
                  </pic:blipFill>
                  <pic:spPr bwMode="auto">
                    <a:xfrm>
                      <a:off x="0" y="0"/>
                      <a:ext cx="5827057" cy="407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D3D" w:rsidRDefault="00C40D3D" w:rsidP="00C40D3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Diagrama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1</w:t>
      </w:r>
    </w:p>
    <w:p w:rsidR="00146A7D" w:rsidRDefault="00257DC1" w:rsidP="00DB04F8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257DC1"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17DBB63B" wp14:editId="62EABA11">
            <wp:extent cx="5814060" cy="407098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640"/>
                    <a:stretch/>
                  </pic:blipFill>
                  <pic:spPr bwMode="auto">
                    <a:xfrm>
                      <a:off x="0" y="0"/>
                      <a:ext cx="5814060" cy="407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D3D" w:rsidRPr="00C40D3D" w:rsidRDefault="00C40D3D" w:rsidP="00C40D3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Diagrama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2</w:t>
      </w:r>
    </w:p>
    <w:p w:rsidR="00257DC1" w:rsidRDefault="00257DC1" w:rsidP="00146A7D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257DC1" w:rsidRDefault="00257DC1" w:rsidP="00146A7D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257DC1" w:rsidRDefault="00257DC1" w:rsidP="00146A7D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146A7D" w:rsidRPr="00146A7D" w:rsidRDefault="00146A7D" w:rsidP="00146A7D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424D51" w:rsidRDefault="00A8341D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Gautas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šaknis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tiksliname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647B">
        <w:rPr>
          <w:rFonts w:ascii="Times New Roman" w:eastAsia="Times New Roman" w:hAnsi="Times New Roman"/>
          <w:sz w:val="24"/>
        </w:rPr>
        <w:t>su</w:t>
      </w:r>
      <w:proofErr w:type="spellEnd"/>
      <w:r w:rsidR="0046647B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„</w:t>
      </w:r>
      <w:proofErr w:type="spellStart"/>
      <w:r>
        <w:rPr>
          <w:rFonts w:ascii="Times New Roman" w:eastAsia="Times New Roman" w:hAnsi="Times New Roman"/>
          <w:sz w:val="24"/>
        </w:rPr>
        <w:t>Stygų</w:t>
      </w:r>
      <w:proofErr w:type="spellEnd"/>
      <w:r>
        <w:rPr>
          <w:rFonts w:ascii="Times New Roman" w:eastAsia="Times New Roman" w:hAnsi="Times New Roman"/>
          <w:sz w:val="24"/>
        </w:rPr>
        <w:t>“, „</w:t>
      </w:r>
      <w:proofErr w:type="spellStart"/>
      <w:r w:rsidR="00F56419">
        <w:rPr>
          <w:rFonts w:ascii="Times New Roman" w:eastAsia="Times New Roman" w:hAnsi="Times New Roman"/>
          <w:sz w:val="24"/>
        </w:rPr>
        <w:t>Liestinių</w:t>
      </w:r>
      <w:proofErr w:type="spellEnd"/>
      <w:r>
        <w:rPr>
          <w:rFonts w:ascii="Times New Roman" w:eastAsia="Times New Roman" w:hAnsi="Times New Roman"/>
          <w:sz w:val="24"/>
        </w:rPr>
        <w:t xml:space="preserve">“ </w:t>
      </w:r>
      <w:proofErr w:type="spellStart"/>
      <w:r>
        <w:rPr>
          <w:rFonts w:ascii="Times New Roman" w:eastAsia="Times New Roman" w:hAnsi="Times New Roman"/>
          <w:sz w:val="24"/>
        </w:rPr>
        <w:t>ir</w:t>
      </w:r>
      <w:proofErr w:type="spellEnd"/>
      <w:r>
        <w:rPr>
          <w:rFonts w:ascii="Times New Roman" w:eastAsia="Times New Roman" w:hAnsi="Times New Roman"/>
          <w:sz w:val="24"/>
        </w:rPr>
        <w:t xml:space="preserve"> „</w:t>
      </w:r>
      <w:proofErr w:type="spellStart"/>
      <w:r>
        <w:rPr>
          <w:rFonts w:ascii="Times New Roman" w:eastAsia="Times New Roman" w:hAnsi="Times New Roman"/>
          <w:sz w:val="24"/>
        </w:rPr>
        <w:t>Skenavimo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mažėjančiu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žingsniu</w:t>
      </w:r>
      <w:proofErr w:type="spellEnd"/>
      <w:r>
        <w:rPr>
          <w:rFonts w:ascii="Times New Roman" w:eastAsia="Times New Roman" w:hAnsi="Times New Roman"/>
          <w:sz w:val="24"/>
        </w:rPr>
        <w:t xml:space="preserve">“ </w:t>
      </w:r>
      <w:proofErr w:type="spellStart"/>
      <w:r>
        <w:rPr>
          <w:rFonts w:ascii="Times New Roman" w:eastAsia="Times New Roman" w:hAnsi="Times New Roman"/>
          <w:sz w:val="24"/>
        </w:rPr>
        <w:t>metodais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424D51" w:rsidRDefault="00424D51">
      <w:pPr>
        <w:spacing w:line="0" w:lineRule="atLeast"/>
        <w:jc w:val="right"/>
        <w:rPr>
          <w:rFonts w:ascii="Times New Roman" w:eastAsia="Times New Roman" w:hAnsi="Times New Roman"/>
          <w:sz w:val="24"/>
        </w:rPr>
      </w:pPr>
    </w:p>
    <w:p w:rsidR="007F72DD" w:rsidRDefault="007F72DD" w:rsidP="007F72DD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4404360" cy="311133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8"/>
                    <a:stretch/>
                  </pic:blipFill>
                  <pic:spPr bwMode="auto">
                    <a:xfrm>
                      <a:off x="0" y="0"/>
                      <a:ext cx="4412386" cy="311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D3D" w:rsidRDefault="00C40D3D" w:rsidP="00C40D3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Lentele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1</w:t>
      </w:r>
    </w:p>
    <w:p w:rsidR="00C40D3D" w:rsidRDefault="00C40D3D" w:rsidP="00C40D3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</w:p>
    <w:p w:rsidR="00C40D3D" w:rsidRDefault="0046647B" w:rsidP="00C40D3D">
      <w:pPr>
        <w:spacing w:line="254" w:lineRule="auto"/>
        <w:ind w:right="2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</w:t>
      </w:r>
      <w:r w:rsidR="00C40D3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40D3D">
        <w:rPr>
          <w:rFonts w:ascii="Times New Roman" w:eastAsia="Times New Roman" w:hAnsi="Times New Roman"/>
          <w:sz w:val="24"/>
        </w:rPr>
        <w:t>paties</w:t>
      </w:r>
      <w:proofErr w:type="spellEnd"/>
      <w:r w:rsidR="00C40D3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40D3D">
        <w:rPr>
          <w:rFonts w:ascii="Times New Roman" w:eastAsia="Times New Roman" w:hAnsi="Times New Roman"/>
          <w:sz w:val="24"/>
        </w:rPr>
        <w:t>daugianario</w:t>
      </w:r>
      <w:proofErr w:type="spellEnd"/>
      <w:r w:rsidR="00C40D3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40D3D">
        <w:rPr>
          <w:rFonts w:ascii="Times New Roman" w:eastAsia="Times New Roman" w:hAnsi="Times New Roman"/>
          <w:sz w:val="24"/>
        </w:rPr>
        <w:t>šaknis</w:t>
      </w:r>
      <w:proofErr w:type="spellEnd"/>
      <w:r w:rsidR="00C40D3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40D3D">
        <w:rPr>
          <w:rFonts w:ascii="Times New Roman" w:eastAsia="Times New Roman" w:hAnsi="Times New Roman"/>
          <w:sz w:val="24"/>
        </w:rPr>
        <w:t>randame</w:t>
      </w:r>
      <w:proofErr w:type="spellEnd"/>
      <w:r w:rsidR="00C40D3D">
        <w:rPr>
          <w:rFonts w:ascii="Times New Roman" w:eastAsia="Times New Roman" w:hAnsi="Times New Roman"/>
          <w:sz w:val="24"/>
        </w:rPr>
        <w:t xml:space="preserve"> „</w:t>
      </w:r>
      <w:proofErr w:type="spellStart"/>
      <w:r w:rsidR="00C40D3D">
        <w:rPr>
          <w:rFonts w:ascii="Times New Roman" w:eastAsia="Times New Roman" w:hAnsi="Times New Roman"/>
          <w:sz w:val="24"/>
        </w:rPr>
        <w:t>Desmos</w:t>
      </w:r>
      <w:proofErr w:type="spellEnd"/>
      <w:r w:rsidR="00C40D3D">
        <w:rPr>
          <w:rFonts w:ascii="Times New Roman" w:eastAsia="Times New Roman" w:hAnsi="Times New Roman"/>
          <w:sz w:val="24"/>
        </w:rPr>
        <w:t xml:space="preserve"> Graphing Calculator</w:t>
      </w:r>
      <w:proofErr w:type="gramStart"/>
      <w:r w:rsidR="00C40D3D">
        <w:rPr>
          <w:rFonts w:ascii="Times New Roman" w:eastAsia="Times New Roman" w:hAnsi="Times New Roman"/>
          <w:sz w:val="24"/>
        </w:rPr>
        <w:t xml:space="preserve">“ </w:t>
      </w:r>
      <w:proofErr w:type="spellStart"/>
      <w:r w:rsidR="00C40D3D">
        <w:rPr>
          <w:rFonts w:ascii="Times New Roman" w:eastAsia="Times New Roman" w:hAnsi="Times New Roman"/>
          <w:sz w:val="24"/>
        </w:rPr>
        <w:t>įrankio</w:t>
      </w:r>
      <w:proofErr w:type="spellEnd"/>
      <w:proofErr w:type="gramEnd"/>
      <w:r w:rsidR="00C40D3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40D3D">
        <w:rPr>
          <w:rFonts w:ascii="Times New Roman" w:eastAsia="Times New Roman" w:hAnsi="Times New Roman"/>
          <w:sz w:val="24"/>
        </w:rPr>
        <w:t>pagalba</w:t>
      </w:r>
      <w:proofErr w:type="spellEnd"/>
      <w:r w:rsidR="00C40D3D">
        <w:rPr>
          <w:rFonts w:ascii="Times New Roman" w:eastAsia="Times New Roman" w:hAnsi="Times New Roman"/>
          <w:sz w:val="24"/>
        </w:rPr>
        <w:t>:</w:t>
      </w:r>
    </w:p>
    <w:p w:rsidR="00C40D3D" w:rsidRDefault="00C40D3D" w:rsidP="00C40D3D">
      <w:pPr>
        <w:spacing w:line="254" w:lineRule="auto"/>
        <w:ind w:left="20" w:right="2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00CE8B2B" wp14:editId="0EBDB45C">
            <wp:extent cx="4407208" cy="40919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522" cy="412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D3D" w:rsidRDefault="00C40D3D" w:rsidP="00C40D3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Diagrama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3</w:t>
      </w:r>
    </w:p>
    <w:p w:rsidR="00C40D3D" w:rsidRPr="00C40D3D" w:rsidRDefault="00C40D3D" w:rsidP="00C40D3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  <w:sectPr w:rsidR="00C40D3D" w:rsidRPr="00C40D3D">
          <w:pgSz w:w="12240" w:h="15840"/>
          <w:pgMar w:top="1000" w:right="1020" w:bottom="177" w:left="1140" w:header="0" w:footer="0" w:gutter="0"/>
          <w:cols w:space="0" w:equalWidth="0">
            <w:col w:w="10080"/>
          </w:cols>
          <w:docGrid w:linePitch="360"/>
        </w:sectPr>
      </w:pPr>
    </w:p>
    <w:p w:rsidR="00C40D3D" w:rsidRPr="007F72DD" w:rsidRDefault="00C40D3D" w:rsidP="00C40D3D">
      <w:pPr>
        <w:spacing w:line="254" w:lineRule="auto"/>
        <w:ind w:right="220"/>
        <w:rPr>
          <w:rFonts w:ascii="Times New Roman" w:eastAsia="Times New Roman" w:hAnsi="Times New Roman"/>
          <w:sz w:val="24"/>
        </w:rPr>
      </w:pPr>
      <w:bookmarkStart w:id="5" w:name="page9"/>
      <w:bookmarkEnd w:id="5"/>
    </w:p>
    <w:p w:rsidR="00424D51" w:rsidRDefault="00A8341D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2.4 </w:t>
      </w:r>
      <w:proofErr w:type="spellStart"/>
      <w:r>
        <w:rPr>
          <w:rFonts w:ascii="Times New Roman" w:eastAsia="Times New Roman" w:hAnsi="Times New Roman"/>
          <w:sz w:val="28"/>
        </w:rPr>
        <w:t>Transcendentinės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funkcijos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šaknų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radimas</w:t>
      </w:r>
      <w:proofErr w:type="spellEnd"/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43" w:lineRule="exact"/>
        <w:rPr>
          <w:rFonts w:ascii="Times New Roman" w:eastAsia="Times New Roman" w:hAnsi="Times New Roman"/>
        </w:rPr>
      </w:pPr>
    </w:p>
    <w:p w:rsidR="00424D51" w:rsidRDefault="00C40D3D" w:rsidP="007F72DD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Duota</w:t>
      </w:r>
      <w:proofErr w:type="spellEnd"/>
      <w:r w:rsidR="00A8341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8341D">
        <w:rPr>
          <w:rFonts w:ascii="Times New Roman" w:eastAsia="Times New Roman" w:hAnsi="Times New Roman"/>
          <w:sz w:val="24"/>
        </w:rPr>
        <w:t>transcenden</w:t>
      </w:r>
      <w:r w:rsidR="007F72DD">
        <w:rPr>
          <w:rFonts w:ascii="Times New Roman" w:eastAsia="Times New Roman" w:hAnsi="Times New Roman"/>
          <w:sz w:val="24"/>
        </w:rPr>
        <w:t>tinė</w:t>
      </w:r>
      <w:proofErr w:type="spellEnd"/>
      <w:r w:rsidR="007F72D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F72DD">
        <w:rPr>
          <w:rFonts w:ascii="Times New Roman" w:eastAsia="Times New Roman" w:hAnsi="Times New Roman"/>
          <w:sz w:val="24"/>
        </w:rPr>
        <w:t>funkcija</w:t>
      </w:r>
      <w:proofErr w:type="spellEnd"/>
      <w:r w:rsidR="007F72DD">
        <w:rPr>
          <w:rFonts w:ascii="Times New Roman" w:eastAsia="Times New Roman" w:hAnsi="Times New Roman"/>
          <w:sz w:val="24"/>
        </w:rPr>
        <w:t>:</w:t>
      </w:r>
    </w:p>
    <w:p w:rsidR="007F72DD" w:rsidRPr="007F72DD" w:rsidRDefault="007F72DD" w:rsidP="00B92BCE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1729740" cy="350520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51" w:rsidRDefault="00A8341D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Pavaizduojame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funkciją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nurodytame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intervale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atskiriame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šaknų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intervalus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</w:p>
    <w:p w:rsidR="00B92BCE" w:rsidRDefault="00B92BCE" w:rsidP="00B92BCE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  <w:r w:rsidRPr="00B92BCE"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2BAF204E" wp14:editId="0AF39C0E">
            <wp:extent cx="4091940" cy="2868065"/>
            <wp:effectExtent l="0" t="0" r="381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546"/>
                    <a:stretch/>
                  </pic:blipFill>
                  <pic:spPr bwMode="auto">
                    <a:xfrm>
                      <a:off x="0" y="0"/>
                      <a:ext cx="4096850" cy="2871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D3D" w:rsidRDefault="00C40D3D" w:rsidP="00C40D3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Diagrama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4</w:t>
      </w:r>
    </w:p>
    <w:p w:rsidR="00DB04F8" w:rsidRDefault="00DB04F8" w:rsidP="00C40D3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</w:p>
    <w:p w:rsidR="005E63D3" w:rsidRDefault="005E63D3" w:rsidP="005E63D3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Gautas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šaknis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tiksliname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647B">
        <w:rPr>
          <w:rFonts w:ascii="Times New Roman" w:eastAsia="Times New Roman" w:hAnsi="Times New Roman"/>
          <w:sz w:val="24"/>
        </w:rPr>
        <w:t>su</w:t>
      </w:r>
      <w:proofErr w:type="spellEnd"/>
      <w:r w:rsidR="0046647B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„</w:t>
      </w:r>
      <w:proofErr w:type="spellStart"/>
      <w:r>
        <w:rPr>
          <w:rFonts w:ascii="Times New Roman" w:eastAsia="Times New Roman" w:hAnsi="Times New Roman"/>
          <w:sz w:val="24"/>
        </w:rPr>
        <w:t>Stygų</w:t>
      </w:r>
      <w:proofErr w:type="spellEnd"/>
      <w:r>
        <w:rPr>
          <w:rFonts w:ascii="Times New Roman" w:eastAsia="Times New Roman" w:hAnsi="Times New Roman"/>
          <w:sz w:val="24"/>
        </w:rPr>
        <w:t>“, „</w:t>
      </w:r>
      <w:proofErr w:type="spellStart"/>
      <w:r>
        <w:rPr>
          <w:rFonts w:ascii="Times New Roman" w:eastAsia="Times New Roman" w:hAnsi="Times New Roman"/>
          <w:sz w:val="24"/>
        </w:rPr>
        <w:t>Liestinių</w:t>
      </w:r>
      <w:proofErr w:type="spellEnd"/>
      <w:r>
        <w:rPr>
          <w:rFonts w:ascii="Times New Roman" w:eastAsia="Times New Roman" w:hAnsi="Times New Roman"/>
          <w:sz w:val="24"/>
        </w:rPr>
        <w:t xml:space="preserve">“ </w:t>
      </w:r>
      <w:proofErr w:type="spellStart"/>
      <w:r>
        <w:rPr>
          <w:rFonts w:ascii="Times New Roman" w:eastAsia="Times New Roman" w:hAnsi="Times New Roman"/>
          <w:sz w:val="24"/>
        </w:rPr>
        <w:t>ir</w:t>
      </w:r>
      <w:proofErr w:type="spellEnd"/>
      <w:r>
        <w:rPr>
          <w:rFonts w:ascii="Times New Roman" w:eastAsia="Times New Roman" w:hAnsi="Times New Roman"/>
          <w:sz w:val="24"/>
        </w:rPr>
        <w:t xml:space="preserve"> „</w:t>
      </w:r>
      <w:proofErr w:type="spellStart"/>
      <w:r>
        <w:rPr>
          <w:rFonts w:ascii="Times New Roman" w:eastAsia="Times New Roman" w:hAnsi="Times New Roman"/>
          <w:sz w:val="24"/>
        </w:rPr>
        <w:t>Skenavimo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mažėjančiu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žingsniu</w:t>
      </w:r>
      <w:proofErr w:type="spellEnd"/>
      <w:r>
        <w:rPr>
          <w:rFonts w:ascii="Times New Roman" w:eastAsia="Times New Roman" w:hAnsi="Times New Roman"/>
          <w:sz w:val="24"/>
        </w:rPr>
        <w:t xml:space="preserve">“ </w:t>
      </w:r>
      <w:proofErr w:type="spellStart"/>
      <w:r>
        <w:rPr>
          <w:rFonts w:ascii="Times New Roman" w:eastAsia="Times New Roman" w:hAnsi="Times New Roman"/>
          <w:sz w:val="24"/>
        </w:rPr>
        <w:t>metodais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5E63D3" w:rsidRDefault="005E63D3" w:rsidP="005E63D3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3FB116B2" wp14:editId="07C07B5E">
            <wp:extent cx="4376655" cy="3726180"/>
            <wp:effectExtent l="0" t="0" r="508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55" cy="373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3D3" w:rsidRDefault="005E63D3" w:rsidP="005E63D3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Lentele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2</w:t>
      </w:r>
    </w:p>
    <w:p w:rsidR="00C40D3D" w:rsidRDefault="00C40D3D" w:rsidP="00B92BCE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" w:lineRule="exact"/>
        <w:rPr>
          <w:rFonts w:ascii="Times New Roman" w:eastAsia="Times New Roman" w:hAnsi="Times New Roman"/>
        </w:rPr>
      </w:pPr>
    </w:p>
    <w:p w:rsidR="00424D51" w:rsidRDefault="00424D51" w:rsidP="00B92BCE">
      <w:pPr>
        <w:spacing w:line="0" w:lineRule="atLeast"/>
        <w:rPr>
          <w:rFonts w:ascii="Times New Roman" w:eastAsia="Times New Roman" w:hAnsi="Times New Roman"/>
          <w:sz w:val="24"/>
        </w:rPr>
        <w:sectPr w:rsidR="00424D51">
          <w:pgSz w:w="12240" w:h="15840"/>
          <w:pgMar w:top="1029" w:right="1020" w:bottom="177" w:left="1120" w:header="0" w:footer="0" w:gutter="0"/>
          <w:cols w:space="0" w:equalWidth="0">
            <w:col w:w="10100"/>
          </w:cols>
          <w:docGrid w:linePitch="360"/>
        </w:sectPr>
      </w:pPr>
    </w:p>
    <w:p w:rsidR="00C40D3D" w:rsidRPr="00B92BCE" w:rsidRDefault="00C40D3D" w:rsidP="00B92BCE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bookmarkStart w:id="6" w:name="page10"/>
      <w:bookmarkEnd w:id="6"/>
    </w:p>
    <w:p w:rsidR="00424D51" w:rsidRDefault="00A8341D">
      <w:pPr>
        <w:spacing w:line="254" w:lineRule="auto"/>
        <w:ind w:right="4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„</w:t>
      </w:r>
      <w:proofErr w:type="spellStart"/>
      <w:r>
        <w:rPr>
          <w:rFonts w:ascii="Times New Roman" w:eastAsia="Times New Roman" w:hAnsi="Times New Roman"/>
          <w:sz w:val="24"/>
        </w:rPr>
        <w:t>Desmos</w:t>
      </w:r>
      <w:proofErr w:type="spellEnd"/>
      <w:r>
        <w:rPr>
          <w:rFonts w:ascii="Times New Roman" w:eastAsia="Times New Roman" w:hAnsi="Times New Roman"/>
          <w:sz w:val="24"/>
        </w:rPr>
        <w:t xml:space="preserve"> Graphing Calculator</w:t>
      </w:r>
      <w:proofErr w:type="gramStart"/>
      <w:r>
        <w:rPr>
          <w:rFonts w:ascii="Times New Roman" w:eastAsia="Times New Roman" w:hAnsi="Times New Roman"/>
          <w:sz w:val="24"/>
        </w:rPr>
        <w:t xml:space="preserve">“ </w:t>
      </w:r>
      <w:proofErr w:type="spellStart"/>
      <w:r>
        <w:rPr>
          <w:rFonts w:ascii="Times New Roman" w:eastAsia="Times New Roman" w:hAnsi="Times New Roman"/>
          <w:sz w:val="24"/>
        </w:rPr>
        <w:t>įrankio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5E63D3">
        <w:rPr>
          <w:rFonts w:ascii="Times New Roman" w:eastAsia="Times New Roman" w:hAnsi="Times New Roman"/>
          <w:sz w:val="24"/>
        </w:rPr>
        <w:t>pagalba</w:t>
      </w:r>
      <w:proofErr w:type="spellEnd"/>
      <w:r w:rsidR="005E63D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5E63D3">
        <w:rPr>
          <w:rFonts w:ascii="Times New Roman" w:eastAsia="Times New Roman" w:hAnsi="Times New Roman"/>
          <w:sz w:val="24"/>
        </w:rPr>
        <w:t>gauta</w:t>
      </w:r>
      <w:proofErr w:type="spellEnd"/>
      <w:r w:rsidR="00DB04F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DB04F8">
        <w:rPr>
          <w:rFonts w:ascii="Times New Roman" w:eastAsia="Times New Roman" w:hAnsi="Times New Roman"/>
          <w:sz w:val="24"/>
        </w:rPr>
        <w:t>diagram</w:t>
      </w:r>
      <w:r w:rsidR="0046647B">
        <w:rPr>
          <w:rFonts w:ascii="Times New Roman" w:eastAsia="Times New Roman" w:hAnsi="Times New Roman"/>
          <w:sz w:val="24"/>
        </w:rPr>
        <w:t>a</w:t>
      </w:r>
      <w:proofErr w:type="spellEnd"/>
      <w:r w:rsidR="00DB04F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DB04F8">
        <w:rPr>
          <w:rFonts w:ascii="Times New Roman" w:eastAsia="Times New Roman" w:hAnsi="Times New Roman"/>
          <w:sz w:val="24"/>
        </w:rPr>
        <w:t>ir</w:t>
      </w:r>
      <w:proofErr w:type="spellEnd"/>
      <w:r w:rsidR="00DB04F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DB04F8">
        <w:rPr>
          <w:rFonts w:ascii="Times New Roman" w:eastAsia="Times New Roman" w:hAnsi="Times New Roman"/>
          <w:sz w:val="24"/>
        </w:rPr>
        <w:t>šaknys</w:t>
      </w:r>
      <w:proofErr w:type="spellEnd"/>
      <w:r w:rsidR="005E63D3">
        <w:rPr>
          <w:rFonts w:ascii="Times New Roman" w:eastAsia="Times New Roman" w:hAnsi="Times New Roman"/>
          <w:sz w:val="24"/>
        </w:rPr>
        <w:t>:</w:t>
      </w:r>
    </w:p>
    <w:p w:rsidR="00894DDE" w:rsidRDefault="00894DDE" w:rsidP="00894DDE">
      <w:pPr>
        <w:spacing w:line="254" w:lineRule="auto"/>
        <w:ind w:right="40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5896232" cy="3116580"/>
            <wp:effectExtent l="0" t="0" r="9525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282" cy="311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D3D" w:rsidRDefault="00C40D3D" w:rsidP="00C40D3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Diagrama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5</w:t>
      </w:r>
    </w:p>
    <w:p w:rsidR="00C40D3D" w:rsidRDefault="00C40D3D" w:rsidP="00894DDE">
      <w:pPr>
        <w:spacing w:line="254" w:lineRule="auto"/>
        <w:ind w:right="400"/>
        <w:jc w:val="center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" w:lineRule="exact"/>
        <w:rPr>
          <w:rFonts w:ascii="Times New Roman" w:eastAsia="Times New Roman" w:hAnsi="Times New Roman"/>
        </w:rPr>
      </w:pPr>
    </w:p>
    <w:p w:rsidR="00424D51" w:rsidRDefault="00424D51" w:rsidP="00894DDE">
      <w:pPr>
        <w:spacing w:line="0" w:lineRule="atLeast"/>
        <w:rPr>
          <w:rFonts w:ascii="Times New Roman" w:eastAsia="Times New Roman" w:hAnsi="Times New Roman"/>
          <w:sz w:val="24"/>
        </w:rPr>
        <w:sectPr w:rsidR="00424D51">
          <w:pgSz w:w="12240" w:h="15840"/>
          <w:pgMar w:top="1000" w:right="1020" w:bottom="177" w:left="1140" w:header="0" w:footer="0" w:gutter="0"/>
          <w:cols w:space="0" w:equalWidth="0">
            <w:col w:w="10080"/>
          </w:cols>
          <w:docGrid w:linePitch="360"/>
        </w:sectPr>
      </w:pPr>
    </w:p>
    <w:p w:rsidR="00424D51" w:rsidRDefault="00A8341D">
      <w:pPr>
        <w:spacing w:line="0" w:lineRule="atLeast"/>
        <w:rPr>
          <w:rFonts w:ascii="Times New Roman" w:eastAsia="Times New Roman" w:hAnsi="Times New Roman"/>
          <w:sz w:val="28"/>
        </w:rPr>
      </w:pPr>
      <w:bookmarkStart w:id="7" w:name="page12"/>
      <w:bookmarkEnd w:id="7"/>
      <w:r>
        <w:rPr>
          <w:rFonts w:ascii="Times New Roman" w:eastAsia="Times New Roman" w:hAnsi="Times New Roman"/>
          <w:sz w:val="28"/>
        </w:rPr>
        <w:lastRenderedPageBreak/>
        <w:t xml:space="preserve">2.5 </w:t>
      </w:r>
      <w:proofErr w:type="spellStart"/>
      <w:r>
        <w:rPr>
          <w:rFonts w:ascii="Times New Roman" w:eastAsia="Times New Roman" w:hAnsi="Times New Roman"/>
          <w:sz w:val="28"/>
        </w:rPr>
        <w:t>Tekstinio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uždavinio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sprendimas</w:t>
      </w:r>
      <w:proofErr w:type="spellEnd"/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43" w:lineRule="exact"/>
        <w:rPr>
          <w:rFonts w:ascii="Times New Roman" w:eastAsia="Times New Roman" w:hAnsi="Times New Roman"/>
        </w:rPr>
      </w:pPr>
    </w:p>
    <w:p w:rsidR="00B45AD2" w:rsidRDefault="00B45AD2" w:rsidP="00B45AD2">
      <w:pPr>
        <w:spacing w:line="0" w:lineRule="atLeast"/>
        <w:ind w:left="20"/>
        <w:rPr>
          <w:rFonts w:ascii="Cambria Math" w:eastAsia="Cambria Math" w:hAnsi="Cambria Math"/>
          <w:sz w:val="15"/>
        </w:rPr>
      </w:pPr>
      <w:r>
        <w:rPr>
          <w:rFonts w:ascii="Times New Roman" w:eastAsia="Times New Roman" w:hAnsi="Times New Roman"/>
          <w:sz w:val="24"/>
        </w:rPr>
        <w:t>K</w:t>
      </w:r>
      <w:r>
        <w:rPr>
          <w:rFonts w:ascii="Times New Roman" w:eastAsia="Times New Roman" w:hAnsi="Times New Roman"/>
          <w:sz w:val="24"/>
          <w:lang w:val="lt-LT"/>
        </w:rPr>
        <w:t>ūno temperatūros pokytis apskaičiuojamas formule</w:t>
      </w:r>
      <w:r w:rsidR="00A8341D">
        <w:rPr>
          <w:rFonts w:ascii="Times New Roman" w:eastAsia="Times New Roman" w:hAnsi="Times New Roman"/>
          <w:sz w:val="24"/>
        </w:rPr>
        <w:t>:</w:t>
      </w:r>
    </w:p>
    <w:p w:rsidR="00424D51" w:rsidRDefault="00B45AD2" w:rsidP="00B45AD2">
      <w:pPr>
        <w:spacing w:line="0" w:lineRule="atLeast"/>
        <w:ind w:left="20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>
            <wp:extent cx="1813560" cy="22098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3D3" w:rsidRDefault="005E63D3" w:rsidP="005E63D3">
      <w:pPr>
        <w:spacing w:line="0" w:lineRule="atLeast"/>
        <w:ind w:left="2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5E63D3">
        <w:rPr>
          <w:rFonts w:ascii="Times New Roman" w:eastAsia="Times New Roman" w:hAnsi="Times New Roman"/>
          <w:sz w:val="24"/>
          <w:szCs w:val="24"/>
        </w:rPr>
        <w:t>Duoti</w:t>
      </w:r>
      <w:proofErr w:type="spellEnd"/>
      <w:r w:rsidRPr="005E63D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63D3">
        <w:rPr>
          <w:rFonts w:ascii="Times New Roman" w:eastAsia="Times New Roman" w:hAnsi="Times New Roman"/>
          <w:sz w:val="24"/>
          <w:szCs w:val="24"/>
        </w:rPr>
        <w:t>duomenys</w:t>
      </w:r>
      <w:proofErr w:type="spellEnd"/>
      <w:r w:rsidRPr="005E63D3">
        <w:rPr>
          <w:rFonts w:ascii="Times New Roman" w:eastAsia="Times New Roman" w:hAnsi="Times New Roman"/>
          <w:sz w:val="24"/>
          <w:szCs w:val="24"/>
        </w:rPr>
        <w:t>:</w:t>
      </w:r>
    </w:p>
    <w:p w:rsidR="005E63D3" w:rsidRPr="005E63D3" w:rsidRDefault="005E63D3" w:rsidP="005E63D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265420" cy="398793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248" cy="40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D2" w:rsidRDefault="00A8341D" w:rsidP="00B45AD2">
      <w:pPr>
        <w:spacing w:line="0" w:lineRule="atLeast"/>
        <w:ind w:left="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t xml:space="preserve">Į </w:t>
      </w:r>
      <w:proofErr w:type="spellStart"/>
      <w:r>
        <w:rPr>
          <w:rFonts w:ascii="Times New Roman" w:eastAsia="Times New Roman" w:hAnsi="Times New Roman"/>
          <w:sz w:val="24"/>
        </w:rPr>
        <w:t>lygtį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įrašome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5E63D3">
        <w:rPr>
          <w:rFonts w:ascii="Times New Roman" w:eastAsia="Times New Roman" w:hAnsi="Times New Roman"/>
          <w:sz w:val="24"/>
        </w:rPr>
        <w:t>turimus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duomenis</w:t>
      </w:r>
      <w:proofErr w:type="spellEnd"/>
      <w:r>
        <w:rPr>
          <w:rFonts w:ascii="Times New Roman" w:eastAsia="Times New Roman" w:hAnsi="Times New Roman"/>
          <w:sz w:val="24"/>
        </w:rPr>
        <w:t>:</w:t>
      </w:r>
      <w:r w:rsidR="00B45AD2">
        <w:rPr>
          <w:rFonts w:ascii="Times New Roman" w:eastAsia="Times New Roman" w:hAnsi="Times New Roman"/>
        </w:rPr>
        <w:t xml:space="preserve"> </w:t>
      </w:r>
    </w:p>
    <w:p w:rsidR="00B45AD2" w:rsidRPr="00B45AD2" w:rsidRDefault="00B45AD2" w:rsidP="00B45AD2">
      <w:pPr>
        <w:spacing w:line="0" w:lineRule="atLeast"/>
        <w:ind w:left="20"/>
        <w:rPr>
          <w:rFonts w:ascii="Cambria Math" w:eastAsia="Cambria Math" w:hAnsi="Cambria Math"/>
          <w:i/>
          <w:sz w:val="24"/>
          <w:szCs w:val="24"/>
          <w:vertAlign w:val="superscript"/>
        </w:rPr>
      </w:pPr>
      <m:oMathPara>
        <m:oMath>
          <m:r>
            <w:rPr>
              <w:rFonts w:ascii="Cambria Math" w:eastAsia="Cambria Math" w:hAnsi="Cambria Math"/>
              <w:sz w:val="24"/>
              <w:szCs w:val="24"/>
              <w:vertAlign w:val="superscript"/>
            </w:rPr>
            <m:t>T</m:t>
          </m:r>
          <m:d>
            <m:dPr>
              <m:ctrlPr>
                <w:rPr>
                  <w:rFonts w:ascii="Cambria Math" w:eastAsia="Cambria Math" w:hAnsi="Cambria Math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  <w:szCs w:val="24"/>
                  <w:vertAlign w:val="superscript"/>
                </w:rPr>
                <m:t>t</m:t>
              </m:r>
            </m:e>
          </m:d>
          <m:r>
            <w:rPr>
              <w:rFonts w:ascii="Cambria Math" w:eastAsia="Cambria Math" w:hAnsi="Cambria Math"/>
              <w:sz w:val="24"/>
              <w:szCs w:val="24"/>
              <w:vertAlign w:val="superscript"/>
            </w:rPr>
            <m:t>=</m:t>
          </m:r>
          <m:d>
            <m:dPr>
              <m:ctrlPr>
                <w:rPr>
                  <w:rFonts w:ascii="Cambria Math" w:eastAsia="Cambria Math" w:hAnsi="Cambria Math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  <w:szCs w:val="24"/>
                  <w:vertAlign w:val="superscript"/>
                </w:rPr>
                <m:t>400-320</m:t>
              </m:r>
            </m:e>
          </m:d>
          <m:r>
            <w:rPr>
              <w:rFonts w:ascii="Cambria Math" w:eastAsia="Cambria Math" w:hAnsi="Cambria Math"/>
              <w:sz w:val="24"/>
              <w:szCs w:val="24"/>
              <w:vertAlign w:val="superscript"/>
            </w:rPr>
            <m:t>*</m:t>
          </m:r>
          <m:sSup>
            <m:sSupPr>
              <m:ctrlPr>
                <w:rPr>
                  <w:rFonts w:ascii="Cambria Math" w:eastAsia="Cambria Math" w:hAnsi="Cambria Math"/>
                  <w:i/>
                  <w:sz w:val="24"/>
                  <w:szCs w:val="24"/>
                  <w:vertAlign w:val="superscript"/>
                </w:rPr>
              </m:ctrlPr>
            </m:sSupPr>
            <m:e>
              <m:r>
                <w:rPr>
                  <w:rFonts w:ascii="Cambria Math" w:eastAsia="Cambria Math" w:hAnsi="Cambria Math"/>
                  <w:sz w:val="24"/>
                  <w:szCs w:val="24"/>
                  <w:vertAlign w:val="superscript"/>
                </w:rPr>
                <m:t>e</m:t>
              </m:r>
            </m:e>
            <m:sup>
              <m:r>
                <w:rPr>
                  <w:rFonts w:ascii="Cambria Math" w:eastAsia="Cambria Math" w:hAnsi="Cambria Math"/>
                  <w:sz w:val="24"/>
                  <w:szCs w:val="24"/>
                  <w:vertAlign w:val="superscript"/>
                </w:rPr>
                <m:t>30*k</m:t>
              </m:r>
            </m:sup>
          </m:sSup>
          <m:r>
            <w:rPr>
              <w:rFonts w:ascii="Cambria Math" w:eastAsia="Cambria Math" w:hAnsi="Cambria Math"/>
              <w:sz w:val="24"/>
              <w:szCs w:val="24"/>
              <w:vertAlign w:val="superscript"/>
            </w:rPr>
            <m:t>+320=344</m:t>
          </m:r>
        </m:oMath>
      </m:oMathPara>
    </w:p>
    <w:p w:rsidR="00B45AD2" w:rsidRDefault="00B45AD2" w:rsidP="00B45AD2">
      <w:pPr>
        <w:spacing w:line="0" w:lineRule="atLeast"/>
        <w:ind w:left="20"/>
        <w:rPr>
          <w:rFonts w:ascii="Cambria Math" w:eastAsia="Cambria Math" w:hAnsi="Cambria Math"/>
          <w:i/>
          <w:sz w:val="24"/>
          <w:szCs w:val="24"/>
          <w:vertAlign w:val="superscript"/>
        </w:rPr>
      </w:pPr>
    </w:p>
    <w:p w:rsidR="00B45AD2" w:rsidRDefault="00C40D3D" w:rsidP="005E63D3">
      <w:pPr>
        <w:spacing w:line="0" w:lineRule="atLeast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  <w:sz w:val="24"/>
        </w:rPr>
        <w:t>Susumuojame</w:t>
      </w:r>
      <w:proofErr w:type="spellEnd"/>
      <w:r w:rsidR="00B45AD2">
        <w:rPr>
          <w:rFonts w:ascii="Times New Roman" w:eastAsia="Times New Roman" w:hAnsi="Times New Roman"/>
          <w:sz w:val="24"/>
        </w:rPr>
        <w:t>:</w:t>
      </w:r>
      <w:r w:rsidR="00B45AD2">
        <w:rPr>
          <w:rFonts w:ascii="Times New Roman" w:eastAsia="Times New Roman" w:hAnsi="Times New Roman"/>
        </w:rPr>
        <w:t xml:space="preserve"> </w:t>
      </w:r>
    </w:p>
    <w:p w:rsidR="00B45AD2" w:rsidRPr="00B45AD2" w:rsidRDefault="00B45AD2" w:rsidP="00B45AD2">
      <w:pPr>
        <w:spacing w:line="0" w:lineRule="atLeast"/>
        <w:ind w:left="20"/>
        <w:rPr>
          <w:rFonts w:ascii="Cambria Math" w:eastAsia="Cambria Math" w:hAnsi="Cambria Math"/>
          <w:i/>
          <w:sz w:val="24"/>
          <w:szCs w:val="24"/>
          <w:vertAlign w:val="superscript"/>
        </w:rPr>
      </w:pPr>
      <m:oMathPara>
        <m:oMath>
          <m:r>
            <w:rPr>
              <w:rFonts w:ascii="Cambria Math" w:eastAsia="Cambria Math" w:hAnsi="Cambria Math"/>
              <w:sz w:val="24"/>
              <w:szCs w:val="24"/>
              <w:vertAlign w:val="superscript"/>
            </w:rPr>
            <m:t>T</m:t>
          </m:r>
          <m:d>
            <m:dPr>
              <m:ctrlPr>
                <w:rPr>
                  <w:rFonts w:ascii="Cambria Math" w:eastAsia="Cambria Math" w:hAnsi="Cambria Math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  <w:szCs w:val="24"/>
                  <w:vertAlign w:val="superscript"/>
                </w:rPr>
                <m:t>t</m:t>
              </m:r>
            </m:e>
          </m:d>
          <m:r>
            <w:rPr>
              <w:rFonts w:ascii="Cambria Math" w:eastAsia="Cambria Math" w:hAnsi="Cambria Math"/>
              <w:sz w:val="24"/>
              <w:szCs w:val="24"/>
              <w:vertAlign w:val="superscript"/>
            </w:rPr>
            <m:t>=</m:t>
          </m:r>
          <m:sSup>
            <m:sSupPr>
              <m:ctrlPr>
                <w:rPr>
                  <w:rFonts w:ascii="Cambria Math" w:eastAsia="Cambria Math" w:hAnsi="Cambria Math"/>
                  <w:i/>
                  <w:sz w:val="24"/>
                  <w:szCs w:val="24"/>
                  <w:vertAlign w:val="superscript"/>
                </w:rPr>
              </m:ctrlPr>
            </m:sSupPr>
            <m:e>
              <m:r>
                <w:rPr>
                  <w:rFonts w:ascii="Cambria Math" w:eastAsia="Cambria Math" w:hAnsi="Cambria Math"/>
                  <w:sz w:val="24"/>
                  <w:szCs w:val="24"/>
                  <w:vertAlign w:val="superscript"/>
                </w:rPr>
                <m:t>80e</m:t>
              </m:r>
            </m:e>
            <m:sup>
              <m:r>
                <w:rPr>
                  <w:rFonts w:ascii="Cambria Math" w:eastAsia="Cambria Math" w:hAnsi="Cambria Math"/>
                  <w:sz w:val="24"/>
                  <w:szCs w:val="24"/>
                  <w:vertAlign w:val="superscript"/>
                </w:rPr>
                <m:t>30k</m:t>
              </m:r>
            </m:sup>
          </m:sSup>
          <m:r>
            <w:rPr>
              <w:rFonts w:ascii="Cambria Math" w:eastAsia="Cambria Math" w:hAnsi="Cambria Math"/>
              <w:sz w:val="24"/>
              <w:szCs w:val="24"/>
              <w:vertAlign w:val="superscript"/>
            </w:rPr>
            <m:t>-24</m:t>
          </m:r>
        </m:oMath>
      </m:oMathPara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672A94" w:rsidRPr="00672A94" w:rsidRDefault="00672A94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72A94">
        <w:rPr>
          <w:rFonts w:ascii="Times New Roman" w:eastAsia="Times New Roman" w:hAnsi="Times New Roman"/>
          <w:sz w:val="24"/>
          <w:szCs w:val="24"/>
        </w:rPr>
        <w:t>Pasirinktas</w:t>
      </w:r>
      <w:proofErr w:type="spellEnd"/>
      <w:r w:rsidRPr="00672A9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72A94">
        <w:rPr>
          <w:rFonts w:ascii="Times New Roman" w:eastAsia="Times New Roman" w:hAnsi="Times New Roman"/>
          <w:sz w:val="24"/>
          <w:szCs w:val="24"/>
        </w:rPr>
        <w:t>metodas</w:t>
      </w:r>
      <w:proofErr w:type="spellEnd"/>
      <w:r w:rsidRPr="00672A94">
        <w:rPr>
          <w:rFonts w:ascii="Times New Roman" w:eastAsia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skenavimo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mažėjančiu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žingsniu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:rsidR="00424D51" w:rsidRDefault="00424D51">
      <w:pPr>
        <w:spacing w:line="208" w:lineRule="exact"/>
        <w:rPr>
          <w:rFonts w:ascii="Times New Roman" w:eastAsia="Times New Roman" w:hAnsi="Times New Roman"/>
        </w:rPr>
      </w:pPr>
    </w:p>
    <w:p w:rsidR="00424D51" w:rsidRDefault="00672A94" w:rsidP="005E63D3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Skenavimo</w:t>
      </w:r>
      <w:proofErr w:type="spellEnd"/>
      <w:r w:rsidR="00A8341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8341D">
        <w:rPr>
          <w:rFonts w:ascii="Times New Roman" w:eastAsia="Times New Roman" w:hAnsi="Times New Roman"/>
          <w:sz w:val="24"/>
        </w:rPr>
        <w:t>metodo</w:t>
      </w:r>
      <w:proofErr w:type="spellEnd"/>
      <w:r w:rsidR="00A8341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8341D">
        <w:rPr>
          <w:rFonts w:ascii="Times New Roman" w:eastAsia="Times New Roman" w:hAnsi="Times New Roman"/>
          <w:sz w:val="24"/>
        </w:rPr>
        <w:t>rezultatai</w:t>
      </w:r>
      <w:proofErr w:type="spellEnd"/>
      <w:r w:rsidR="00A8341D">
        <w:rPr>
          <w:rFonts w:ascii="Times New Roman" w:eastAsia="Times New Roman" w:hAnsi="Times New Roman"/>
          <w:sz w:val="24"/>
        </w:rPr>
        <w:t>:</w:t>
      </w:r>
    </w:p>
    <w:p w:rsidR="00424D51" w:rsidRDefault="00672A94" w:rsidP="00672A94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3566160" cy="41148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D3D" w:rsidRPr="00C40D3D" w:rsidRDefault="00C40D3D" w:rsidP="00C40D3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Lentele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3</w:t>
      </w:r>
    </w:p>
    <w:p w:rsidR="00672A94" w:rsidRDefault="00672A94" w:rsidP="005E63D3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Grafinės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lygties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sprendimas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:rsidR="00672A94" w:rsidRDefault="00672A94" w:rsidP="00672A94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58B6FE33" wp14:editId="7F42D380">
            <wp:extent cx="4006387" cy="38557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567" cy="385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D3D" w:rsidRDefault="00C40D3D" w:rsidP="00C40D3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Diagrama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6</w:t>
      </w:r>
    </w:p>
    <w:p w:rsidR="00C40D3D" w:rsidRDefault="00C40D3D" w:rsidP="00672A94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  <w:sectPr w:rsidR="00C40D3D">
          <w:pgSz w:w="12240" w:h="15840"/>
          <w:pgMar w:top="1022" w:right="760" w:bottom="177" w:left="1120" w:header="0" w:footer="0" w:gutter="0"/>
          <w:cols w:space="0" w:equalWidth="0">
            <w:col w:w="10360"/>
          </w:cols>
          <w:docGrid w:linePitch="360"/>
        </w:sectPr>
      </w:pPr>
    </w:p>
    <w:p w:rsidR="00672A94" w:rsidRDefault="00672A94" w:rsidP="00672A94">
      <w:pPr>
        <w:spacing w:line="0" w:lineRule="atLeast"/>
        <w:rPr>
          <w:rFonts w:ascii="Times New Roman" w:eastAsia="Times New Roman" w:hAnsi="Times New Roman"/>
          <w:sz w:val="24"/>
        </w:rPr>
      </w:pPr>
      <w:bookmarkStart w:id="8" w:name="page13"/>
      <w:bookmarkEnd w:id="8"/>
    </w:p>
    <w:p w:rsidR="00672A94" w:rsidRDefault="00672A94" w:rsidP="00672A94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</w:p>
    <w:p w:rsidR="00672A94" w:rsidRPr="00672A94" w:rsidRDefault="00672A94" w:rsidP="00672A94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</w:p>
    <w:p w:rsidR="00424D51" w:rsidRDefault="00A8341D">
      <w:pPr>
        <w:numPr>
          <w:ilvl w:val="0"/>
          <w:numId w:val="4"/>
        </w:numPr>
        <w:tabs>
          <w:tab w:val="left" w:pos="4780"/>
        </w:tabs>
        <w:spacing w:line="0" w:lineRule="atLeast"/>
        <w:ind w:left="4780" w:hanging="71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IŠVADOS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43" w:lineRule="exact"/>
        <w:rPr>
          <w:rFonts w:ascii="Times New Roman" w:eastAsia="Times New Roman" w:hAnsi="Times New Roman"/>
        </w:rPr>
      </w:pPr>
    </w:p>
    <w:p w:rsidR="00424D51" w:rsidRPr="0046647B" w:rsidRDefault="005E63D3" w:rsidP="0046647B">
      <w:pPr>
        <w:pStyle w:val="ListParagraph"/>
        <w:numPr>
          <w:ilvl w:val="0"/>
          <w:numId w:val="6"/>
        </w:num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647B">
        <w:rPr>
          <w:rFonts w:ascii="Times New Roman" w:hAnsi="Times New Roman" w:cs="Times New Roman"/>
          <w:sz w:val="24"/>
          <w:szCs w:val="24"/>
        </w:rPr>
        <w:t>Stygų</w:t>
      </w:r>
      <w:proofErr w:type="spellEnd"/>
      <w:r w:rsidRPr="00466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  <w:szCs w:val="24"/>
        </w:rPr>
        <w:t>metodo</w:t>
      </w:r>
      <w:proofErr w:type="spellEnd"/>
      <w:r w:rsidRPr="00466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  <w:szCs w:val="24"/>
        </w:rPr>
        <w:t>esmė</w:t>
      </w:r>
      <w:proofErr w:type="spellEnd"/>
      <w:r w:rsidRPr="00466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Pr="0046647B">
        <w:rPr>
          <w:rFonts w:ascii="Times New Roman" w:hAnsi="Times New Roman" w:cs="Times New Roman"/>
          <w:sz w:val="24"/>
          <w:szCs w:val="24"/>
        </w:rPr>
        <w:t xml:space="preserve"> ta, </w:t>
      </w:r>
      <w:proofErr w:type="spellStart"/>
      <w:r w:rsidRPr="0046647B">
        <w:rPr>
          <w:rFonts w:ascii="Times New Roman" w:hAnsi="Times New Roman" w:cs="Times New Roman"/>
          <w:sz w:val="24"/>
          <w:szCs w:val="24"/>
        </w:rPr>
        <w:t>kad</w:t>
      </w:r>
      <w:proofErr w:type="spellEnd"/>
      <w:r w:rsidRPr="00466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  <w:szCs w:val="24"/>
        </w:rPr>
        <w:t>kreivės</w:t>
      </w:r>
      <w:proofErr w:type="spellEnd"/>
      <w:r w:rsidRPr="00466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  <w:szCs w:val="24"/>
        </w:rPr>
        <w:t>lankas</w:t>
      </w:r>
      <w:proofErr w:type="spellEnd"/>
      <w:r w:rsidRPr="00466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  <w:szCs w:val="24"/>
        </w:rPr>
        <w:t>pakeičiamas</w:t>
      </w:r>
      <w:proofErr w:type="spellEnd"/>
      <w:r w:rsidRPr="00466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  <w:szCs w:val="24"/>
        </w:rPr>
        <w:t>styga</w:t>
      </w:r>
      <w:proofErr w:type="spellEnd"/>
      <w:r w:rsidRPr="00466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="00122B57" w:rsidRPr="00466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B57" w:rsidRPr="0046647B">
        <w:rPr>
          <w:rFonts w:ascii="Times New Roman" w:hAnsi="Times New Roman" w:cs="Times New Roman"/>
          <w:sz w:val="24"/>
          <w:szCs w:val="24"/>
        </w:rPr>
        <w:t>taip</w:t>
      </w:r>
      <w:proofErr w:type="spellEnd"/>
      <w:r w:rsidR="00122B57" w:rsidRPr="00466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B57" w:rsidRPr="0046647B">
        <w:rPr>
          <w:rFonts w:ascii="Times New Roman" w:hAnsi="Times New Roman" w:cs="Times New Roman"/>
          <w:sz w:val="24"/>
          <w:szCs w:val="24"/>
        </w:rPr>
        <w:t>artėjama</w:t>
      </w:r>
      <w:proofErr w:type="spellEnd"/>
      <w:r w:rsidR="00122B57" w:rsidRPr="00466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B57" w:rsidRPr="0046647B">
        <w:rPr>
          <w:rFonts w:ascii="Times New Roman" w:hAnsi="Times New Roman" w:cs="Times New Roman"/>
          <w:sz w:val="24"/>
          <w:szCs w:val="24"/>
        </w:rPr>
        <w:t>prie</w:t>
      </w:r>
      <w:proofErr w:type="spellEnd"/>
      <w:r w:rsidR="00122B57" w:rsidRPr="00466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B57" w:rsidRPr="0046647B">
        <w:rPr>
          <w:rFonts w:ascii="Times New Roman" w:hAnsi="Times New Roman" w:cs="Times New Roman"/>
          <w:sz w:val="24"/>
          <w:szCs w:val="24"/>
        </w:rPr>
        <w:t>lygties</w:t>
      </w:r>
      <w:proofErr w:type="spellEnd"/>
      <w:r w:rsidR="00122B57" w:rsidRPr="00466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  <w:szCs w:val="24"/>
        </w:rPr>
        <w:t>šaknies</w:t>
      </w:r>
      <w:proofErr w:type="spellEnd"/>
      <w:r w:rsidR="00122B57" w:rsidRPr="0046647B">
        <w:rPr>
          <w:rFonts w:ascii="Times New Roman" w:hAnsi="Times New Roman" w:cs="Times New Roman"/>
          <w:sz w:val="24"/>
          <w:szCs w:val="24"/>
        </w:rPr>
        <w:t>.</w:t>
      </w:r>
    </w:p>
    <w:p w:rsidR="00424D51" w:rsidRPr="00122B57" w:rsidRDefault="00424D51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4D51" w:rsidRDefault="00424D51">
      <w:pPr>
        <w:spacing w:line="225" w:lineRule="exact"/>
        <w:rPr>
          <w:rFonts w:ascii="Times New Roman" w:eastAsia="Times New Roman" w:hAnsi="Times New Roman"/>
        </w:rPr>
      </w:pPr>
    </w:p>
    <w:p w:rsidR="00424D51" w:rsidRPr="0046647B" w:rsidRDefault="00122B57" w:rsidP="0046647B">
      <w:pPr>
        <w:pStyle w:val="ListParagraph"/>
        <w:numPr>
          <w:ilvl w:val="0"/>
          <w:numId w:val="6"/>
        </w:num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647B">
        <w:rPr>
          <w:rFonts w:ascii="Times New Roman" w:hAnsi="Times New Roman" w:cs="Times New Roman"/>
          <w:sz w:val="24"/>
          <w:szCs w:val="24"/>
        </w:rPr>
        <w:t>Niutono</w:t>
      </w:r>
      <w:proofErr w:type="spellEnd"/>
      <w:r w:rsidRPr="00466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  <w:szCs w:val="24"/>
        </w:rPr>
        <w:t>metodas</w:t>
      </w:r>
      <w:proofErr w:type="spellEnd"/>
      <w:r w:rsidRPr="00466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  <w:szCs w:val="24"/>
        </w:rPr>
        <w:t>turi</w:t>
      </w:r>
      <w:proofErr w:type="spellEnd"/>
      <w:r w:rsidRPr="00466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  <w:szCs w:val="24"/>
        </w:rPr>
        <w:t>kvadratinį</w:t>
      </w:r>
      <w:proofErr w:type="spellEnd"/>
      <w:r w:rsidRPr="00466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  <w:szCs w:val="24"/>
        </w:rPr>
        <w:t>konvergavimo</w:t>
      </w:r>
      <w:proofErr w:type="spellEnd"/>
      <w:r w:rsidRPr="00466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  <w:szCs w:val="24"/>
        </w:rPr>
        <w:t>greitį</w:t>
      </w:r>
      <w:proofErr w:type="spellEnd"/>
      <w:r w:rsidRPr="00466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466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  <w:szCs w:val="24"/>
        </w:rPr>
        <w:t>konverguoja</w:t>
      </w:r>
      <w:proofErr w:type="spellEnd"/>
      <w:r w:rsidRPr="00466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  <w:szCs w:val="24"/>
        </w:rPr>
        <w:t>sparčiau</w:t>
      </w:r>
      <w:proofErr w:type="spellEnd"/>
      <w:r w:rsidRPr="00466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47B">
        <w:rPr>
          <w:rFonts w:ascii="Times New Roman" w:hAnsi="Times New Roman" w:cs="Times New Roman"/>
          <w:sz w:val="24"/>
          <w:szCs w:val="24"/>
        </w:rPr>
        <w:t>ypač</w:t>
      </w:r>
      <w:proofErr w:type="spellEnd"/>
      <w:r w:rsidRPr="0046647B">
        <w:rPr>
          <w:rFonts w:ascii="Times New Roman" w:hAnsi="Times New Roman" w:cs="Times New Roman"/>
          <w:sz w:val="24"/>
          <w:szCs w:val="24"/>
        </w:rPr>
        <w:t xml:space="preserve">, kai </w:t>
      </w:r>
      <w:proofErr w:type="spellStart"/>
      <w:r w:rsidRPr="0046647B">
        <w:rPr>
          <w:rFonts w:ascii="Times New Roman" w:hAnsi="Times New Roman" w:cs="Times New Roman"/>
          <w:sz w:val="24"/>
          <w:szCs w:val="24"/>
        </w:rPr>
        <w:t>paklaida</w:t>
      </w:r>
      <w:proofErr w:type="spellEnd"/>
      <w:r w:rsidRPr="00466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  <w:szCs w:val="24"/>
        </w:rPr>
        <w:t>pasidaro</w:t>
      </w:r>
      <w:proofErr w:type="spellEnd"/>
      <w:r w:rsidRPr="00466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  <w:szCs w:val="24"/>
        </w:rPr>
        <w:t>maža</w:t>
      </w:r>
      <w:proofErr w:type="spellEnd"/>
      <w:r w:rsidRPr="0046647B">
        <w:rPr>
          <w:rFonts w:ascii="Times New Roman" w:hAnsi="Times New Roman" w:cs="Times New Roman"/>
          <w:sz w:val="24"/>
          <w:szCs w:val="24"/>
        </w:rPr>
        <w:t>.</w:t>
      </w:r>
    </w:p>
    <w:p w:rsidR="00424D51" w:rsidRDefault="00424D51">
      <w:pPr>
        <w:spacing w:line="239" w:lineRule="exact"/>
        <w:rPr>
          <w:rFonts w:ascii="Times New Roman" w:eastAsia="Times New Roman" w:hAnsi="Times New Roman"/>
        </w:rPr>
      </w:pPr>
    </w:p>
    <w:p w:rsidR="00424D51" w:rsidRPr="0046647B" w:rsidRDefault="00122B57" w:rsidP="0046647B">
      <w:pPr>
        <w:pStyle w:val="ListParagraph"/>
        <w:numPr>
          <w:ilvl w:val="0"/>
          <w:numId w:val="6"/>
        </w:numPr>
        <w:spacing w:line="200" w:lineRule="exact"/>
        <w:rPr>
          <w:rFonts w:ascii="Times New Roman" w:eastAsia="Times New Roman" w:hAnsi="Times New Roman" w:cs="Times New Roman"/>
          <w:sz w:val="24"/>
        </w:rPr>
      </w:pPr>
      <w:proofErr w:type="spellStart"/>
      <w:r w:rsidRPr="0046647B">
        <w:rPr>
          <w:rFonts w:ascii="Times New Roman" w:hAnsi="Times New Roman" w:cs="Times New Roman"/>
          <w:sz w:val="24"/>
        </w:rPr>
        <w:t>Skenavimo</w:t>
      </w:r>
      <w:proofErr w:type="spellEnd"/>
      <w:r w:rsidRPr="004664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</w:rPr>
        <w:t>intervalas</w:t>
      </w:r>
      <w:proofErr w:type="spellEnd"/>
      <w:r w:rsidRPr="004664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</w:rPr>
        <w:t>bendruoju</w:t>
      </w:r>
      <w:proofErr w:type="spellEnd"/>
      <w:r w:rsidRPr="004664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</w:rPr>
        <w:t>atveju</w:t>
      </w:r>
      <w:proofErr w:type="spellEnd"/>
      <w:r w:rsidRPr="004664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</w:rPr>
        <w:t>iš</w:t>
      </w:r>
      <w:proofErr w:type="spellEnd"/>
      <w:r w:rsidRPr="004664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</w:rPr>
        <w:t>anksto</w:t>
      </w:r>
      <w:proofErr w:type="spellEnd"/>
      <w:r w:rsidRPr="004664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</w:rPr>
        <w:t>nežinomas</w:t>
      </w:r>
      <w:proofErr w:type="spellEnd"/>
      <w:r w:rsidRPr="0046647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647B">
        <w:rPr>
          <w:rFonts w:ascii="Times New Roman" w:hAnsi="Times New Roman" w:cs="Times New Roman"/>
          <w:sz w:val="24"/>
        </w:rPr>
        <w:t>todėl</w:t>
      </w:r>
      <w:proofErr w:type="spellEnd"/>
      <w:r w:rsidRPr="004664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</w:rPr>
        <w:t>kyla</w:t>
      </w:r>
      <w:proofErr w:type="spellEnd"/>
      <w:r w:rsidRPr="004664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</w:rPr>
        <w:t>pavojus</w:t>
      </w:r>
      <w:proofErr w:type="spellEnd"/>
      <w:r w:rsidRPr="004664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</w:rPr>
        <w:t>parinkti</w:t>
      </w:r>
      <w:proofErr w:type="spellEnd"/>
      <w:r w:rsidRPr="0046647B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46647B">
        <w:rPr>
          <w:rFonts w:ascii="Times New Roman" w:hAnsi="Times New Roman" w:cs="Times New Roman"/>
          <w:sz w:val="24"/>
        </w:rPr>
        <w:t>didelį</w:t>
      </w:r>
      <w:proofErr w:type="spellEnd"/>
      <w:r w:rsidRPr="004664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</w:rPr>
        <w:t>skenavimo</w:t>
      </w:r>
      <w:proofErr w:type="spellEnd"/>
      <w:r w:rsidRPr="004664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</w:rPr>
        <w:t>žingsnį</w:t>
      </w:r>
      <w:proofErr w:type="spellEnd"/>
      <w:r w:rsidRPr="004664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</w:rPr>
        <w:t>ir</w:t>
      </w:r>
      <w:proofErr w:type="spellEnd"/>
      <w:r w:rsidRPr="0046647B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46647B">
        <w:rPr>
          <w:rFonts w:ascii="Times New Roman" w:hAnsi="Times New Roman" w:cs="Times New Roman"/>
          <w:sz w:val="24"/>
        </w:rPr>
        <w:t>peršokti</w:t>
      </w:r>
      <w:proofErr w:type="spellEnd"/>
      <w:r w:rsidRPr="0046647B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46647B">
        <w:rPr>
          <w:rFonts w:ascii="Times New Roman" w:hAnsi="Times New Roman" w:cs="Times New Roman"/>
          <w:sz w:val="24"/>
        </w:rPr>
        <w:t>kelias</w:t>
      </w:r>
      <w:proofErr w:type="spellEnd"/>
      <w:r w:rsidRPr="004664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647B">
        <w:rPr>
          <w:rFonts w:ascii="Times New Roman" w:hAnsi="Times New Roman" w:cs="Times New Roman"/>
          <w:sz w:val="24"/>
        </w:rPr>
        <w:t>šaknis</w:t>
      </w:r>
      <w:proofErr w:type="spellEnd"/>
      <w:r w:rsidRPr="0046647B">
        <w:rPr>
          <w:rFonts w:ascii="Times New Roman" w:hAnsi="Times New Roman" w:cs="Times New Roman"/>
          <w:sz w:val="24"/>
        </w:rPr>
        <w:t>.</w:t>
      </w:r>
    </w:p>
    <w:p w:rsidR="00424D51" w:rsidRDefault="00424D51">
      <w:pPr>
        <w:spacing w:line="224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 w:rsidP="00672A94">
      <w:pPr>
        <w:spacing w:line="0" w:lineRule="atLeast"/>
        <w:rPr>
          <w:rFonts w:ascii="Times New Roman" w:eastAsia="Times New Roman" w:hAnsi="Times New Roman"/>
          <w:sz w:val="24"/>
        </w:rPr>
        <w:sectPr w:rsidR="00424D51">
          <w:pgSz w:w="12240" w:h="15840"/>
          <w:pgMar w:top="1440" w:right="920" w:bottom="177" w:left="1140" w:header="0" w:footer="0" w:gutter="0"/>
          <w:cols w:space="0" w:equalWidth="0">
            <w:col w:w="10180"/>
          </w:cols>
          <w:docGrid w:linePitch="360"/>
        </w:sectPr>
      </w:pPr>
    </w:p>
    <w:p w:rsidR="00424D51" w:rsidRDefault="00A8341D">
      <w:pPr>
        <w:numPr>
          <w:ilvl w:val="0"/>
          <w:numId w:val="5"/>
        </w:numPr>
        <w:tabs>
          <w:tab w:val="left" w:pos="4840"/>
        </w:tabs>
        <w:spacing w:line="0" w:lineRule="atLeast"/>
        <w:ind w:left="4840" w:hanging="716"/>
        <w:rPr>
          <w:rFonts w:ascii="Times New Roman" w:eastAsia="Times New Roman" w:hAnsi="Times New Roman"/>
          <w:sz w:val="28"/>
        </w:rPr>
      </w:pPr>
      <w:bookmarkStart w:id="9" w:name="page14"/>
      <w:bookmarkEnd w:id="9"/>
      <w:r>
        <w:rPr>
          <w:rFonts w:ascii="Times New Roman" w:eastAsia="Times New Roman" w:hAnsi="Times New Roman"/>
          <w:sz w:val="28"/>
        </w:rPr>
        <w:lastRenderedPageBreak/>
        <w:t>PRIEDAI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424D51" w:rsidRDefault="00424D51">
      <w:pPr>
        <w:spacing w:line="248" w:lineRule="exact"/>
        <w:rPr>
          <w:rFonts w:ascii="Times New Roman" w:eastAsia="Times New Roman" w:hAnsi="Times New Roman"/>
          <w:sz w:val="28"/>
        </w:rPr>
      </w:pPr>
    </w:p>
    <w:p w:rsidR="00424D51" w:rsidRDefault="00A8341D" w:rsidP="005E63D3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4.1 </w:t>
      </w:r>
      <w:proofErr w:type="spellStart"/>
      <w:r>
        <w:rPr>
          <w:rFonts w:ascii="Times New Roman" w:eastAsia="Times New Roman" w:hAnsi="Times New Roman"/>
          <w:sz w:val="28"/>
        </w:rPr>
        <w:t>Realizuotų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algoritmų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programinio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kodo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fragmentai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:rsidR="005E63D3" w:rsidRPr="005E63D3" w:rsidRDefault="005E63D3" w:rsidP="005E63D3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46647B" w:rsidRDefault="0046647B" w:rsidP="0046647B">
      <w:pPr>
        <w:pStyle w:val="HTMLPreformatted"/>
        <w:shd w:val="clear" w:color="auto" w:fill="2B2B2B"/>
        <w:rPr>
          <w:color w:val="A9B7C6"/>
        </w:rPr>
      </w:pPr>
      <w:bookmarkStart w:id="10" w:name="page15"/>
      <w:bookmarkEnd w:id="10"/>
      <w:r>
        <w:rPr>
          <w:color w:val="808080"/>
        </w:rPr>
        <w:t>#-------------------CHORD-1---------------------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chord</w:t>
      </w:r>
      <w:r>
        <w:rPr>
          <w:color w:val="A9B7C6"/>
        </w:rPr>
        <w:t>(points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func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tolerance=</w:t>
      </w:r>
      <w:r>
        <w:rPr>
          <w:color w:val="6897BB"/>
        </w:rPr>
        <w:t>1e-8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x_n</w:t>
      </w:r>
      <w:proofErr w:type="spellEnd"/>
      <w:r>
        <w:rPr>
          <w:color w:val="A9B7C6"/>
        </w:rPr>
        <w:t xml:space="preserve"> = points[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x_new</w:t>
      </w:r>
      <w:proofErr w:type="spellEnd"/>
      <w:r>
        <w:rPr>
          <w:color w:val="A9B7C6"/>
        </w:rPr>
        <w:t xml:space="preserve"> = points[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x_mid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8888C6"/>
        </w:rPr>
        <w:t>abs</w:t>
      </w:r>
      <w:r>
        <w:rPr>
          <w:color w:val="A9B7C6"/>
        </w:rPr>
        <w:t>(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x_mid</w:t>
      </w:r>
      <w:proofErr w:type="spellEnd"/>
      <w:r>
        <w:rPr>
          <w:color w:val="A9B7C6"/>
        </w:rPr>
        <w:t>)) &lt; tolerance: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iter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k = </w:t>
      </w:r>
      <w:r>
        <w:rPr>
          <w:color w:val="8888C6"/>
        </w:rPr>
        <w:t>abs</w:t>
      </w:r>
      <w:r>
        <w:rPr>
          <w:color w:val="A9B7C6"/>
        </w:rPr>
        <w:t>(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x_n</w:t>
      </w:r>
      <w:proofErr w:type="spellEnd"/>
      <w:r>
        <w:rPr>
          <w:color w:val="A9B7C6"/>
        </w:rPr>
        <w:t xml:space="preserve">) /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x_new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x_mid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x_n</w:t>
      </w:r>
      <w:proofErr w:type="spellEnd"/>
      <w:r>
        <w:rPr>
          <w:color w:val="A9B7C6"/>
        </w:rPr>
        <w:t xml:space="preserve"> + k * </w:t>
      </w:r>
      <w:proofErr w:type="spellStart"/>
      <w:r>
        <w:rPr>
          <w:color w:val="A9B7C6"/>
        </w:rPr>
        <w:t>x_new</w:t>
      </w:r>
      <w:proofErr w:type="spellEnd"/>
      <w:r>
        <w:rPr>
          <w:color w:val="A9B7C6"/>
        </w:rPr>
        <w:t>) / (</w:t>
      </w:r>
      <w:r>
        <w:rPr>
          <w:color w:val="6897BB"/>
        </w:rPr>
        <w:t xml:space="preserve">1 </w:t>
      </w:r>
      <w:r>
        <w:rPr>
          <w:color w:val="A9B7C6"/>
        </w:rPr>
        <w:t>+ k)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x_mid</w:t>
      </w:r>
      <w:proofErr w:type="spellEnd"/>
      <w:r>
        <w:rPr>
          <w:color w:val="A9B7C6"/>
        </w:rPr>
        <w:t xml:space="preserve">) *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x_n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x_n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x_mid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x_new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x_mid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x_mid</w:t>
      </w:r>
      <w:proofErr w:type="spellEnd"/>
      <w:r>
        <w:rPr>
          <w:color w:val="A9B7C6"/>
        </w:rPr>
        <w:br/>
      </w:r>
      <w:r>
        <w:rPr>
          <w:color w:val="808080"/>
        </w:rPr>
        <w:t>#CHORD</w:t>
      </w:r>
      <w:r>
        <w:rPr>
          <w:color w:val="808080"/>
        </w:rPr>
        <w:br/>
        <w:t>#----------------------SCAN-5-----------------------------</w:t>
      </w:r>
      <w:r>
        <w:rPr>
          <w:color w:val="808080"/>
        </w:rPr>
        <w:br/>
      </w:r>
      <w:proofErr w:type="spellStart"/>
      <w:r w:rsidR="006D386C" w:rsidRPr="006D386C">
        <w:rPr>
          <w:color w:val="CC7832"/>
        </w:rPr>
        <w:t>def</w:t>
      </w:r>
      <w:proofErr w:type="spellEnd"/>
      <w:r w:rsidR="006D386C" w:rsidRPr="006D386C">
        <w:rPr>
          <w:color w:val="CC7832"/>
        </w:rPr>
        <w:t xml:space="preserve"> </w:t>
      </w:r>
      <w:r w:rsidR="006D386C" w:rsidRPr="006D386C">
        <w:rPr>
          <w:color w:val="FFC66D"/>
        </w:rPr>
        <w:t>scan</w:t>
      </w:r>
      <w:r w:rsidR="006D386C" w:rsidRPr="006D386C">
        <w:rPr>
          <w:color w:val="A9B7C6"/>
        </w:rPr>
        <w:t>(</w:t>
      </w:r>
      <w:proofErr w:type="spellStart"/>
      <w:r w:rsidR="006D386C" w:rsidRPr="006D386C">
        <w:rPr>
          <w:color w:val="A9B7C6"/>
        </w:rPr>
        <w:t>interv</w:t>
      </w:r>
      <w:proofErr w:type="spellEnd"/>
      <w:r w:rsidR="006D386C" w:rsidRPr="006D386C">
        <w:rPr>
          <w:color w:val="CC7832"/>
        </w:rPr>
        <w:t xml:space="preserve">, </w:t>
      </w:r>
      <w:proofErr w:type="spellStart"/>
      <w:r w:rsidR="006D386C" w:rsidRPr="006D386C">
        <w:rPr>
          <w:color w:val="A9B7C6"/>
        </w:rPr>
        <w:t>func</w:t>
      </w:r>
      <w:proofErr w:type="spellEnd"/>
      <w:r w:rsidR="006D386C" w:rsidRPr="006D386C">
        <w:rPr>
          <w:color w:val="CC7832"/>
        </w:rPr>
        <w:t xml:space="preserve">, </w:t>
      </w:r>
      <w:r w:rsidR="006D386C" w:rsidRPr="006D386C">
        <w:rPr>
          <w:color w:val="A9B7C6"/>
        </w:rPr>
        <w:t>step=</w:t>
      </w:r>
      <w:r w:rsidR="006D386C" w:rsidRPr="006D386C">
        <w:rPr>
          <w:color w:val="6897BB"/>
        </w:rPr>
        <w:t>0.1</w:t>
      </w:r>
      <w:r w:rsidR="006D386C" w:rsidRPr="006D386C">
        <w:rPr>
          <w:color w:val="CC7832"/>
        </w:rPr>
        <w:t xml:space="preserve">, </w:t>
      </w:r>
      <w:r w:rsidR="006D386C" w:rsidRPr="006D386C">
        <w:rPr>
          <w:color w:val="A9B7C6"/>
        </w:rPr>
        <w:t>tolerance=</w:t>
      </w:r>
      <w:r w:rsidR="006D386C" w:rsidRPr="006D386C">
        <w:rPr>
          <w:color w:val="6897BB"/>
        </w:rPr>
        <w:t>1e-8</w:t>
      </w:r>
      <w:r w:rsidR="006D386C" w:rsidRPr="006D386C">
        <w:rPr>
          <w:color w:val="A9B7C6"/>
        </w:rPr>
        <w:t>):</w:t>
      </w:r>
      <w:r w:rsidR="006D386C" w:rsidRPr="006D386C">
        <w:rPr>
          <w:color w:val="A9B7C6"/>
        </w:rPr>
        <w:br/>
        <w:t xml:space="preserve">    </w:t>
      </w:r>
      <w:proofErr w:type="spellStart"/>
      <w:r w:rsidR="006D386C" w:rsidRPr="006D386C">
        <w:rPr>
          <w:color w:val="A9B7C6"/>
        </w:rPr>
        <w:t>iter</w:t>
      </w:r>
      <w:proofErr w:type="spellEnd"/>
      <w:r w:rsidR="006D386C" w:rsidRPr="006D386C">
        <w:rPr>
          <w:color w:val="A9B7C6"/>
        </w:rPr>
        <w:t xml:space="preserve"> = </w:t>
      </w:r>
      <w:r w:rsidR="006D386C" w:rsidRPr="006D386C">
        <w:rPr>
          <w:color w:val="6897BB"/>
        </w:rPr>
        <w:t>1</w:t>
      </w:r>
      <w:r w:rsidR="006D386C" w:rsidRPr="006D386C">
        <w:rPr>
          <w:color w:val="6897BB"/>
        </w:rPr>
        <w:br/>
        <w:t xml:space="preserve">    </w:t>
      </w:r>
      <w:proofErr w:type="spellStart"/>
      <w:r w:rsidR="006D386C" w:rsidRPr="006D386C">
        <w:rPr>
          <w:color w:val="A9B7C6"/>
        </w:rPr>
        <w:t>x_new</w:t>
      </w:r>
      <w:proofErr w:type="spellEnd"/>
      <w:r w:rsidR="006D386C" w:rsidRPr="006D386C">
        <w:rPr>
          <w:color w:val="A9B7C6"/>
        </w:rPr>
        <w:t xml:space="preserve"> = </w:t>
      </w:r>
      <w:proofErr w:type="spellStart"/>
      <w:r w:rsidR="006D386C" w:rsidRPr="006D386C">
        <w:rPr>
          <w:color w:val="A9B7C6"/>
        </w:rPr>
        <w:t>interv</w:t>
      </w:r>
      <w:proofErr w:type="spellEnd"/>
      <w:r w:rsidR="006D386C" w:rsidRPr="006D386C">
        <w:rPr>
          <w:color w:val="A9B7C6"/>
        </w:rPr>
        <w:t>[</w:t>
      </w:r>
      <w:r w:rsidR="006D386C" w:rsidRPr="006D386C">
        <w:rPr>
          <w:color w:val="6897BB"/>
        </w:rPr>
        <w:t>0</w:t>
      </w:r>
      <w:r w:rsidR="006D386C" w:rsidRPr="006D386C">
        <w:rPr>
          <w:color w:val="A9B7C6"/>
        </w:rPr>
        <w:t>]</w:t>
      </w:r>
      <w:r w:rsidR="006D386C" w:rsidRPr="006D386C">
        <w:rPr>
          <w:color w:val="A9B7C6"/>
        </w:rPr>
        <w:br/>
        <w:t xml:space="preserve">    </w:t>
      </w:r>
      <w:proofErr w:type="spellStart"/>
      <w:r w:rsidR="006D386C" w:rsidRPr="006D386C">
        <w:rPr>
          <w:color w:val="A9B7C6"/>
        </w:rPr>
        <w:t>x_s</w:t>
      </w:r>
      <w:proofErr w:type="spellEnd"/>
      <w:r w:rsidR="006D386C" w:rsidRPr="006D386C">
        <w:rPr>
          <w:color w:val="A9B7C6"/>
        </w:rPr>
        <w:t xml:space="preserve"> = </w:t>
      </w:r>
      <w:proofErr w:type="spellStart"/>
      <w:r w:rsidR="006D386C" w:rsidRPr="006D386C">
        <w:rPr>
          <w:color w:val="A9B7C6"/>
        </w:rPr>
        <w:t>interv</w:t>
      </w:r>
      <w:proofErr w:type="spellEnd"/>
      <w:r w:rsidR="006D386C" w:rsidRPr="006D386C">
        <w:rPr>
          <w:color w:val="A9B7C6"/>
        </w:rPr>
        <w:t>[</w:t>
      </w:r>
      <w:r w:rsidR="006D386C" w:rsidRPr="006D386C">
        <w:rPr>
          <w:color w:val="6897BB"/>
        </w:rPr>
        <w:t>0</w:t>
      </w:r>
      <w:r w:rsidR="006D386C" w:rsidRPr="006D386C">
        <w:rPr>
          <w:color w:val="A9B7C6"/>
        </w:rPr>
        <w:t>]</w:t>
      </w:r>
      <w:r w:rsidR="006D386C" w:rsidRPr="006D386C">
        <w:rPr>
          <w:color w:val="A9B7C6"/>
        </w:rPr>
        <w:br/>
      </w:r>
      <w:r w:rsidR="006D386C" w:rsidRPr="006D386C">
        <w:rPr>
          <w:color w:val="A9B7C6"/>
        </w:rPr>
        <w:br/>
        <w:t xml:space="preserve">    </w:t>
      </w:r>
      <w:r w:rsidR="006D386C" w:rsidRPr="006D386C">
        <w:rPr>
          <w:color w:val="CC7832"/>
        </w:rPr>
        <w:t xml:space="preserve">while </w:t>
      </w:r>
      <w:r w:rsidR="006D386C" w:rsidRPr="006D386C">
        <w:rPr>
          <w:color w:val="A9B7C6"/>
        </w:rPr>
        <w:t>(</w:t>
      </w:r>
      <w:r w:rsidR="006D386C" w:rsidRPr="006D386C">
        <w:rPr>
          <w:color w:val="8888C6"/>
        </w:rPr>
        <w:t>abs</w:t>
      </w:r>
      <w:r w:rsidR="006D386C" w:rsidRPr="006D386C">
        <w:rPr>
          <w:color w:val="A9B7C6"/>
        </w:rPr>
        <w:t>(</w:t>
      </w:r>
      <w:proofErr w:type="spellStart"/>
      <w:r w:rsidR="006D386C" w:rsidRPr="006D386C">
        <w:rPr>
          <w:color w:val="A9B7C6"/>
        </w:rPr>
        <w:t>func</w:t>
      </w:r>
      <w:proofErr w:type="spellEnd"/>
      <w:r w:rsidR="006D386C" w:rsidRPr="006D386C">
        <w:rPr>
          <w:color w:val="A9B7C6"/>
        </w:rPr>
        <w:t>(</w:t>
      </w:r>
      <w:proofErr w:type="spellStart"/>
      <w:r w:rsidR="006D386C" w:rsidRPr="006D386C">
        <w:rPr>
          <w:color w:val="A9B7C6"/>
        </w:rPr>
        <w:t>x_s</w:t>
      </w:r>
      <w:proofErr w:type="spellEnd"/>
      <w:r w:rsidR="006D386C" w:rsidRPr="006D386C">
        <w:rPr>
          <w:color w:val="A9B7C6"/>
        </w:rPr>
        <w:t>))) &gt; tolerance:</w:t>
      </w:r>
      <w:r w:rsidR="006D386C" w:rsidRPr="006D386C">
        <w:rPr>
          <w:color w:val="A9B7C6"/>
        </w:rPr>
        <w:br/>
        <w:t xml:space="preserve">        </w:t>
      </w:r>
      <w:proofErr w:type="spellStart"/>
      <w:r w:rsidR="006D386C" w:rsidRPr="006D386C">
        <w:rPr>
          <w:color w:val="A9B7C6"/>
        </w:rPr>
        <w:t>iter</w:t>
      </w:r>
      <w:proofErr w:type="spellEnd"/>
      <w:r w:rsidR="006D386C" w:rsidRPr="006D386C">
        <w:rPr>
          <w:color w:val="A9B7C6"/>
        </w:rPr>
        <w:t xml:space="preserve"> += </w:t>
      </w:r>
      <w:r w:rsidR="006D386C" w:rsidRPr="006D386C">
        <w:rPr>
          <w:color w:val="6897BB"/>
        </w:rPr>
        <w:t>1</w:t>
      </w:r>
      <w:r w:rsidR="006D386C" w:rsidRPr="006D386C">
        <w:rPr>
          <w:color w:val="6897BB"/>
        </w:rPr>
        <w:br/>
        <w:t xml:space="preserve">        </w:t>
      </w:r>
      <w:proofErr w:type="spellStart"/>
      <w:r w:rsidR="006D386C" w:rsidRPr="006D386C">
        <w:rPr>
          <w:color w:val="A9B7C6"/>
        </w:rPr>
        <w:t>x_s</w:t>
      </w:r>
      <w:proofErr w:type="spellEnd"/>
      <w:r w:rsidR="006D386C" w:rsidRPr="006D386C">
        <w:rPr>
          <w:color w:val="A9B7C6"/>
        </w:rPr>
        <w:t xml:space="preserve"> += step</w:t>
      </w:r>
      <w:r w:rsidR="006D386C" w:rsidRPr="006D386C">
        <w:rPr>
          <w:color w:val="A9B7C6"/>
        </w:rPr>
        <w:br/>
        <w:t xml:space="preserve">        </w:t>
      </w:r>
      <w:r w:rsidR="006D386C" w:rsidRPr="006D386C">
        <w:rPr>
          <w:color w:val="CC7832"/>
        </w:rPr>
        <w:t xml:space="preserve">if </w:t>
      </w:r>
      <w:proofErr w:type="spellStart"/>
      <w:r w:rsidR="006D386C" w:rsidRPr="006D386C">
        <w:rPr>
          <w:color w:val="A9B7C6"/>
        </w:rPr>
        <w:t>func</w:t>
      </w:r>
      <w:proofErr w:type="spellEnd"/>
      <w:r w:rsidR="006D386C" w:rsidRPr="006D386C">
        <w:rPr>
          <w:color w:val="A9B7C6"/>
        </w:rPr>
        <w:t>(</w:t>
      </w:r>
      <w:proofErr w:type="spellStart"/>
      <w:r w:rsidR="006D386C" w:rsidRPr="006D386C">
        <w:rPr>
          <w:color w:val="A9B7C6"/>
        </w:rPr>
        <w:t>x_s</w:t>
      </w:r>
      <w:proofErr w:type="spellEnd"/>
      <w:r w:rsidR="006D386C" w:rsidRPr="006D386C">
        <w:rPr>
          <w:color w:val="A9B7C6"/>
        </w:rPr>
        <w:t xml:space="preserve">) * </w:t>
      </w:r>
      <w:proofErr w:type="spellStart"/>
      <w:r w:rsidR="006D386C" w:rsidRPr="006D386C">
        <w:rPr>
          <w:color w:val="A9B7C6"/>
        </w:rPr>
        <w:t>func</w:t>
      </w:r>
      <w:proofErr w:type="spellEnd"/>
      <w:r w:rsidR="006D386C" w:rsidRPr="006D386C">
        <w:rPr>
          <w:color w:val="A9B7C6"/>
        </w:rPr>
        <w:t>(</w:t>
      </w:r>
      <w:proofErr w:type="spellStart"/>
      <w:r w:rsidR="006D386C" w:rsidRPr="006D386C">
        <w:rPr>
          <w:color w:val="A9B7C6"/>
        </w:rPr>
        <w:t>x_new</w:t>
      </w:r>
      <w:proofErr w:type="spellEnd"/>
      <w:r w:rsidR="006D386C" w:rsidRPr="006D386C">
        <w:rPr>
          <w:color w:val="A9B7C6"/>
        </w:rPr>
        <w:t xml:space="preserve">) &lt; </w:t>
      </w:r>
      <w:r w:rsidR="006D386C" w:rsidRPr="006D386C">
        <w:rPr>
          <w:color w:val="6897BB"/>
        </w:rPr>
        <w:t>0</w:t>
      </w:r>
      <w:r w:rsidR="006D386C" w:rsidRPr="006D386C">
        <w:rPr>
          <w:color w:val="A9B7C6"/>
        </w:rPr>
        <w:t>:</w:t>
      </w:r>
      <w:r w:rsidR="006D386C" w:rsidRPr="006D386C">
        <w:rPr>
          <w:color w:val="A9B7C6"/>
        </w:rPr>
        <w:br/>
        <w:t xml:space="preserve">            </w:t>
      </w:r>
      <w:proofErr w:type="spellStart"/>
      <w:r w:rsidR="006D386C" w:rsidRPr="006D386C">
        <w:rPr>
          <w:color w:val="A9B7C6"/>
        </w:rPr>
        <w:t>x_s</w:t>
      </w:r>
      <w:proofErr w:type="spellEnd"/>
      <w:r w:rsidR="006D386C" w:rsidRPr="006D386C">
        <w:rPr>
          <w:color w:val="A9B7C6"/>
        </w:rPr>
        <w:t xml:space="preserve"> -= step</w:t>
      </w:r>
      <w:r w:rsidR="006D386C" w:rsidRPr="006D386C">
        <w:rPr>
          <w:color w:val="A9B7C6"/>
        </w:rPr>
        <w:br/>
        <w:t xml:space="preserve">            </w:t>
      </w:r>
      <w:proofErr w:type="spellStart"/>
      <w:r w:rsidR="006D386C" w:rsidRPr="006D386C">
        <w:rPr>
          <w:color w:val="A9B7C6"/>
        </w:rPr>
        <w:t>step</w:t>
      </w:r>
      <w:proofErr w:type="spellEnd"/>
      <w:r w:rsidR="006D386C" w:rsidRPr="006D386C">
        <w:rPr>
          <w:color w:val="A9B7C6"/>
        </w:rPr>
        <w:t xml:space="preserve"> /= </w:t>
      </w:r>
      <w:r w:rsidR="006D386C" w:rsidRPr="006D386C">
        <w:rPr>
          <w:color w:val="6897BB"/>
        </w:rPr>
        <w:t>2</w:t>
      </w:r>
      <w:r w:rsidR="006D386C" w:rsidRPr="006D386C">
        <w:rPr>
          <w:color w:val="6897BB"/>
        </w:rPr>
        <w:br/>
        <w:t xml:space="preserve">            </w:t>
      </w:r>
      <w:proofErr w:type="spellStart"/>
      <w:r w:rsidR="006D386C" w:rsidRPr="006D386C">
        <w:rPr>
          <w:color w:val="A9B7C6"/>
        </w:rPr>
        <w:t>x_new</w:t>
      </w:r>
      <w:proofErr w:type="spellEnd"/>
      <w:r w:rsidR="006D386C" w:rsidRPr="006D386C">
        <w:rPr>
          <w:color w:val="A9B7C6"/>
        </w:rPr>
        <w:t xml:space="preserve"> = </w:t>
      </w:r>
      <w:proofErr w:type="spellStart"/>
      <w:r w:rsidR="006D386C" w:rsidRPr="006D386C">
        <w:rPr>
          <w:color w:val="A9B7C6"/>
        </w:rPr>
        <w:t>x_s</w:t>
      </w:r>
      <w:proofErr w:type="spellEnd"/>
      <w:r w:rsidR="006D386C" w:rsidRPr="006D386C">
        <w:rPr>
          <w:color w:val="A9B7C6"/>
        </w:rPr>
        <w:br/>
      </w:r>
      <w:r w:rsidR="006D386C" w:rsidRPr="006D386C">
        <w:rPr>
          <w:color w:val="A9B7C6"/>
        </w:rPr>
        <w:br/>
        <w:t xml:space="preserve">    </w:t>
      </w:r>
      <w:r w:rsidR="006D386C" w:rsidRPr="006D386C">
        <w:rPr>
          <w:color w:val="CC7832"/>
        </w:rPr>
        <w:t xml:space="preserve">return </w:t>
      </w:r>
      <w:proofErr w:type="spellStart"/>
      <w:r w:rsidR="006D386C" w:rsidRPr="006D386C">
        <w:rPr>
          <w:color w:val="A9B7C6"/>
        </w:rPr>
        <w:t>iter</w:t>
      </w:r>
      <w:proofErr w:type="spellEnd"/>
      <w:r w:rsidR="006D386C" w:rsidRPr="006D386C">
        <w:rPr>
          <w:color w:val="CC7832"/>
        </w:rPr>
        <w:t xml:space="preserve">, </w:t>
      </w:r>
      <w:proofErr w:type="spellStart"/>
      <w:r w:rsidR="006D386C" w:rsidRPr="006D386C">
        <w:rPr>
          <w:color w:val="A9B7C6"/>
        </w:rPr>
        <w:t>x_s</w:t>
      </w:r>
      <w:proofErr w:type="spellEnd"/>
      <w:r>
        <w:rPr>
          <w:color w:val="A9B7C6"/>
        </w:rPr>
        <w:br/>
      </w:r>
      <w:r w:rsidR="006D386C">
        <w:rPr>
          <w:color w:val="808080"/>
        </w:rPr>
        <w:t>#S</w:t>
      </w:r>
      <w:bookmarkStart w:id="11" w:name="_GoBack"/>
      <w:bookmarkEnd w:id="11"/>
      <w:r>
        <w:rPr>
          <w:color w:val="808080"/>
        </w:rPr>
        <w:t>CAN</w:t>
      </w:r>
      <w:r>
        <w:rPr>
          <w:color w:val="808080"/>
        </w:rPr>
        <w:br/>
        <w:t>#---------------------NEWTON-3---------------------------------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newton</w:t>
      </w:r>
      <w:r>
        <w:rPr>
          <w:color w:val="A9B7C6"/>
        </w:rPr>
        <w:t>(points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func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dfunc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tolerance=</w:t>
      </w:r>
      <w:r>
        <w:rPr>
          <w:color w:val="6897BB"/>
        </w:rPr>
        <w:t>1e-8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x_n</w:t>
      </w:r>
      <w:proofErr w:type="spellEnd"/>
      <w:r>
        <w:rPr>
          <w:color w:val="A9B7C6"/>
        </w:rPr>
        <w:t xml:space="preserve"> = points[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x_new</w:t>
      </w:r>
      <w:proofErr w:type="spellEnd"/>
      <w:r>
        <w:rPr>
          <w:color w:val="A9B7C6"/>
        </w:rPr>
        <w:t xml:space="preserve"> = points[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8888C6"/>
        </w:rPr>
        <w:t>abs</w:t>
      </w:r>
      <w:r>
        <w:rPr>
          <w:color w:val="A9B7C6"/>
        </w:rPr>
        <w:t>(</w:t>
      </w:r>
      <w:proofErr w:type="spellStart"/>
      <w:r>
        <w:rPr>
          <w:color w:val="A9B7C6"/>
        </w:rPr>
        <w:t>x_new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x_n</w:t>
      </w:r>
      <w:proofErr w:type="spellEnd"/>
      <w:r>
        <w:rPr>
          <w:color w:val="A9B7C6"/>
        </w:rPr>
        <w:t>) &gt; tolerance: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x_new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x_n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x_n</w:t>
      </w:r>
      <w:proofErr w:type="spellEnd"/>
      <w:r>
        <w:rPr>
          <w:color w:val="A9B7C6"/>
        </w:rPr>
        <w:t xml:space="preserve">) / </w:t>
      </w:r>
      <w:proofErr w:type="spellStart"/>
      <w:r>
        <w:rPr>
          <w:color w:val="A9B7C6"/>
        </w:rPr>
        <w:t>dfunc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iter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x_n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x_new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x_new</w:t>
      </w:r>
      <w:proofErr w:type="spellEnd"/>
      <w:r>
        <w:rPr>
          <w:color w:val="A9B7C6"/>
        </w:rPr>
        <w:br/>
      </w:r>
      <w:r>
        <w:rPr>
          <w:color w:val="808080"/>
        </w:rPr>
        <w:t>#NEWTON</w:t>
      </w:r>
    </w:p>
    <w:p w:rsidR="00A8341D" w:rsidRDefault="00A8341D" w:rsidP="005E63D3">
      <w:pPr>
        <w:spacing w:line="0" w:lineRule="atLeast"/>
        <w:rPr>
          <w:rFonts w:ascii="Times New Roman" w:eastAsia="Times New Roman" w:hAnsi="Times New Roman"/>
          <w:sz w:val="24"/>
        </w:rPr>
      </w:pPr>
    </w:p>
    <w:sectPr w:rsidR="00A8341D">
      <w:pgSz w:w="12240" w:h="15840"/>
      <w:pgMar w:top="1022" w:right="1020" w:bottom="177" w:left="1140" w:header="0" w:footer="0" w:gutter="0"/>
      <w:cols w:space="0" w:equalWidth="0">
        <w:col w:w="10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9495CFE"/>
    <w:lvl w:ilvl="0" w:tplc="B3E26064">
      <w:start w:val="1"/>
      <w:numFmt w:val="decimal"/>
      <w:lvlText w:val="%1."/>
      <w:lvlJc w:val="left"/>
    </w:lvl>
    <w:lvl w:ilvl="1" w:tplc="7AB622CA">
      <w:start w:val="1"/>
      <w:numFmt w:val="bullet"/>
      <w:lvlText w:val=""/>
      <w:lvlJc w:val="left"/>
    </w:lvl>
    <w:lvl w:ilvl="2" w:tplc="22300D56">
      <w:start w:val="1"/>
      <w:numFmt w:val="bullet"/>
      <w:lvlText w:val=""/>
      <w:lvlJc w:val="left"/>
    </w:lvl>
    <w:lvl w:ilvl="3" w:tplc="08DE8B62">
      <w:start w:val="1"/>
      <w:numFmt w:val="bullet"/>
      <w:lvlText w:val=""/>
      <w:lvlJc w:val="left"/>
    </w:lvl>
    <w:lvl w:ilvl="4" w:tplc="CC74F78A">
      <w:start w:val="1"/>
      <w:numFmt w:val="bullet"/>
      <w:lvlText w:val=""/>
      <w:lvlJc w:val="left"/>
    </w:lvl>
    <w:lvl w:ilvl="5" w:tplc="EC6A403C">
      <w:start w:val="1"/>
      <w:numFmt w:val="bullet"/>
      <w:lvlText w:val=""/>
      <w:lvlJc w:val="left"/>
    </w:lvl>
    <w:lvl w:ilvl="6" w:tplc="BD760C4E">
      <w:start w:val="1"/>
      <w:numFmt w:val="bullet"/>
      <w:lvlText w:val=""/>
      <w:lvlJc w:val="left"/>
    </w:lvl>
    <w:lvl w:ilvl="7" w:tplc="595EF99A">
      <w:start w:val="1"/>
      <w:numFmt w:val="bullet"/>
      <w:lvlText w:val=""/>
      <w:lvlJc w:val="left"/>
    </w:lvl>
    <w:lvl w:ilvl="8" w:tplc="11D4428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15FCCFE0">
      <w:start w:val="1"/>
      <w:numFmt w:val="decimal"/>
      <w:lvlText w:val="%1."/>
      <w:lvlJc w:val="left"/>
    </w:lvl>
    <w:lvl w:ilvl="1" w:tplc="6BD8B546">
      <w:start w:val="1"/>
      <w:numFmt w:val="lowerLetter"/>
      <w:lvlText w:val="%2)"/>
      <w:lvlJc w:val="left"/>
    </w:lvl>
    <w:lvl w:ilvl="2" w:tplc="B51A3F7C">
      <w:start w:val="1"/>
      <w:numFmt w:val="bullet"/>
      <w:lvlText w:val=""/>
      <w:lvlJc w:val="left"/>
    </w:lvl>
    <w:lvl w:ilvl="3" w:tplc="CDAA9432">
      <w:start w:val="1"/>
      <w:numFmt w:val="bullet"/>
      <w:lvlText w:val=""/>
      <w:lvlJc w:val="left"/>
    </w:lvl>
    <w:lvl w:ilvl="4" w:tplc="AAC01FDA">
      <w:start w:val="1"/>
      <w:numFmt w:val="bullet"/>
      <w:lvlText w:val=""/>
      <w:lvlJc w:val="left"/>
    </w:lvl>
    <w:lvl w:ilvl="5" w:tplc="69741724">
      <w:start w:val="1"/>
      <w:numFmt w:val="bullet"/>
      <w:lvlText w:val=""/>
      <w:lvlJc w:val="left"/>
    </w:lvl>
    <w:lvl w:ilvl="6" w:tplc="2C426BDC">
      <w:start w:val="1"/>
      <w:numFmt w:val="bullet"/>
      <w:lvlText w:val=""/>
      <w:lvlJc w:val="left"/>
    </w:lvl>
    <w:lvl w:ilvl="7" w:tplc="4426BDFA">
      <w:start w:val="1"/>
      <w:numFmt w:val="bullet"/>
      <w:lvlText w:val=""/>
      <w:lvlJc w:val="left"/>
    </w:lvl>
    <w:lvl w:ilvl="8" w:tplc="BD5C195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2DC6708E">
      <w:start w:val="2"/>
      <w:numFmt w:val="decimal"/>
      <w:lvlText w:val="%1."/>
      <w:lvlJc w:val="left"/>
    </w:lvl>
    <w:lvl w:ilvl="1" w:tplc="94922834">
      <w:start w:val="1"/>
      <w:numFmt w:val="bullet"/>
      <w:lvlText w:val=""/>
      <w:lvlJc w:val="left"/>
    </w:lvl>
    <w:lvl w:ilvl="2" w:tplc="A58688BC">
      <w:start w:val="1"/>
      <w:numFmt w:val="bullet"/>
      <w:lvlText w:val=""/>
      <w:lvlJc w:val="left"/>
    </w:lvl>
    <w:lvl w:ilvl="3" w:tplc="3778817E">
      <w:start w:val="1"/>
      <w:numFmt w:val="bullet"/>
      <w:lvlText w:val=""/>
      <w:lvlJc w:val="left"/>
    </w:lvl>
    <w:lvl w:ilvl="4" w:tplc="2B522D14">
      <w:start w:val="1"/>
      <w:numFmt w:val="bullet"/>
      <w:lvlText w:val=""/>
      <w:lvlJc w:val="left"/>
    </w:lvl>
    <w:lvl w:ilvl="5" w:tplc="9E443430">
      <w:start w:val="1"/>
      <w:numFmt w:val="bullet"/>
      <w:lvlText w:val=""/>
      <w:lvlJc w:val="left"/>
    </w:lvl>
    <w:lvl w:ilvl="6" w:tplc="9926CB38">
      <w:start w:val="1"/>
      <w:numFmt w:val="bullet"/>
      <w:lvlText w:val=""/>
      <w:lvlJc w:val="left"/>
    </w:lvl>
    <w:lvl w:ilvl="7" w:tplc="DAFC910A">
      <w:start w:val="1"/>
      <w:numFmt w:val="bullet"/>
      <w:lvlText w:val=""/>
      <w:lvlJc w:val="left"/>
    </w:lvl>
    <w:lvl w:ilvl="8" w:tplc="C0FC1B8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E182C868">
      <w:start w:val="3"/>
      <w:numFmt w:val="decimal"/>
      <w:lvlText w:val="%1."/>
      <w:lvlJc w:val="left"/>
    </w:lvl>
    <w:lvl w:ilvl="1" w:tplc="CE6A3978">
      <w:start w:val="1"/>
      <w:numFmt w:val="bullet"/>
      <w:lvlText w:val=""/>
      <w:lvlJc w:val="left"/>
    </w:lvl>
    <w:lvl w:ilvl="2" w:tplc="3AB48388">
      <w:start w:val="1"/>
      <w:numFmt w:val="bullet"/>
      <w:lvlText w:val=""/>
      <w:lvlJc w:val="left"/>
    </w:lvl>
    <w:lvl w:ilvl="3" w:tplc="8E5E2E6E">
      <w:start w:val="1"/>
      <w:numFmt w:val="bullet"/>
      <w:lvlText w:val=""/>
      <w:lvlJc w:val="left"/>
    </w:lvl>
    <w:lvl w:ilvl="4" w:tplc="898E805E">
      <w:start w:val="1"/>
      <w:numFmt w:val="bullet"/>
      <w:lvlText w:val=""/>
      <w:lvlJc w:val="left"/>
    </w:lvl>
    <w:lvl w:ilvl="5" w:tplc="2332A88C">
      <w:start w:val="1"/>
      <w:numFmt w:val="bullet"/>
      <w:lvlText w:val=""/>
      <w:lvlJc w:val="left"/>
    </w:lvl>
    <w:lvl w:ilvl="6" w:tplc="B630BC46">
      <w:start w:val="1"/>
      <w:numFmt w:val="bullet"/>
      <w:lvlText w:val=""/>
      <w:lvlJc w:val="left"/>
    </w:lvl>
    <w:lvl w:ilvl="7" w:tplc="57F49590">
      <w:start w:val="1"/>
      <w:numFmt w:val="bullet"/>
      <w:lvlText w:val=""/>
      <w:lvlJc w:val="left"/>
    </w:lvl>
    <w:lvl w:ilvl="8" w:tplc="4242748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C31A6DE8">
      <w:start w:val="4"/>
      <w:numFmt w:val="decimal"/>
      <w:lvlText w:val="%1."/>
      <w:lvlJc w:val="left"/>
    </w:lvl>
    <w:lvl w:ilvl="1" w:tplc="D7DE1A8E">
      <w:start w:val="1"/>
      <w:numFmt w:val="bullet"/>
      <w:lvlText w:val=""/>
      <w:lvlJc w:val="left"/>
    </w:lvl>
    <w:lvl w:ilvl="2" w:tplc="2D162114">
      <w:start w:val="1"/>
      <w:numFmt w:val="bullet"/>
      <w:lvlText w:val=""/>
      <w:lvlJc w:val="left"/>
    </w:lvl>
    <w:lvl w:ilvl="3" w:tplc="54386BF2">
      <w:start w:val="1"/>
      <w:numFmt w:val="bullet"/>
      <w:lvlText w:val=""/>
      <w:lvlJc w:val="left"/>
    </w:lvl>
    <w:lvl w:ilvl="4" w:tplc="9CA63C9A">
      <w:start w:val="1"/>
      <w:numFmt w:val="bullet"/>
      <w:lvlText w:val=""/>
      <w:lvlJc w:val="left"/>
    </w:lvl>
    <w:lvl w:ilvl="5" w:tplc="3676B9E2">
      <w:start w:val="1"/>
      <w:numFmt w:val="bullet"/>
      <w:lvlText w:val=""/>
      <w:lvlJc w:val="left"/>
    </w:lvl>
    <w:lvl w:ilvl="6" w:tplc="BA328D38">
      <w:start w:val="1"/>
      <w:numFmt w:val="bullet"/>
      <w:lvlText w:val=""/>
      <w:lvlJc w:val="left"/>
    </w:lvl>
    <w:lvl w:ilvl="7" w:tplc="1C0E8402">
      <w:start w:val="1"/>
      <w:numFmt w:val="bullet"/>
      <w:lvlText w:val=""/>
      <w:lvlJc w:val="left"/>
    </w:lvl>
    <w:lvl w:ilvl="8" w:tplc="B16E4D60">
      <w:start w:val="1"/>
      <w:numFmt w:val="bullet"/>
      <w:lvlText w:val=""/>
      <w:lvlJc w:val="left"/>
    </w:lvl>
  </w:abstractNum>
  <w:abstractNum w:abstractNumId="5" w15:restartNumberingAfterBreak="0">
    <w:nsid w:val="2774355E"/>
    <w:multiLevelType w:val="hybridMultilevel"/>
    <w:tmpl w:val="4B0A1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0E"/>
    <w:rsid w:val="00122B57"/>
    <w:rsid w:val="00146A7D"/>
    <w:rsid w:val="00257DC1"/>
    <w:rsid w:val="00424D51"/>
    <w:rsid w:val="004615D8"/>
    <w:rsid w:val="0046647B"/>
    <w:rsid w:val="004B498A"/>
    <w:rsid w:val="005659B9"/>
    <w:rsid w:val="005B47A2"/>
    <w:rsid w:val="005E63D3"/>
    <w:rsid w:val="00672A94"/>
    <w:rsid w:val="006D386C"/>
    <w:rsid w:val="007F72DD"/>
    <w:rsid w:val="00894DDE"/>
    <w:rsid w:val="00A8341D"/>
    <w:rsid w:val="00B45AD2"/>
    <w:rsid w:val="00B76888"/>
    <w:rsid w:val="00B92BCE"/>
    <w:rsid w:val="00C40D3D"/>
    <w:rsid w:val="00C85F0E"/>
    <w:rsid w:val="00D8518D"/>
    <w:rsid w:val="00DB04F8"/>
    <w:rsid w:val="00F56419"/>
    <w:rsid w:val="00FB0D01"/>
    <w:rsid w:val="00FC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AFC578"/>
  <w15:chartTrackingRefBased/>
  <w15:docId w15:val="{9B94E3E0-124C-4C62-9331-F29095BF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59B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D3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466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11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Links>
    <vt:vector size="204" baseType="variant">
      <vt:variant>
        <vt:i4>5832705</vt:i4>
      </vt:variant>
      <vt:variant>
        <vt:i4>99</vt:i4>
      </vt:variant>
      <vt:variant>
        <vt:i4>0</vt:i4>
      </vt:variant>
      <vt:variant>
        <vt:i4>5</vt:i4>
      </vt:variant>
      <vt:variant>
        <vt:lpwstr>https://github.com/d0ubletr0uble/Skaitiniai-metodai-ir-algoritmai/blob/master/main.py</vt:lpwstr>
      </vt:variant>
      <vt:variant>
        <vt:lpwstr/>
      </vt:variant>
      <vt:variant>
        <vt:i4>3211302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page15</vt:lpwstr>
      </vt:variant>
      <vt:variant>
        <vt:i4>3211302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page15</vt:lpwstr>
      </vt:variant>
      <vt:variant>
        <vt:i4>3211302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page15</vt:lpwstr>
      </vt:variant>
      <vt:variant>
        <vt:i4>3145766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3145766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3145766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3145766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3145766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3145766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3604518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page13</vt:lpwstr>
      </vt:variant>
      <vt:variant>
        <vt:i4>3604518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page13</vt:lpwstr>
      </vt:variant>
      <vt:variant>
        <vt:i4>3604518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page13</vt:lpwstr>
      </vt:variant>
      <vt:variant>
        <vt:i4>3538982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page12</vt:lpwstr>
      </vt:variant>
      <vt:variant>
        <vt:i4>3538982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page12</vt:lpwstr>
      </vt:variant>
      <vt:variant>
        <vt:i4>3538982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page12</vt:lpwstr>
      </vt:variant>
      <vt:variant>
        <vt:i4>262167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262167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  <vt:variant>
        <vt:i4>262167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  <vt:variant>
        <vt:i4>262167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markem1@outlook.com</dc:creator>
  <cp:keywords/>
  <cp:lastModifiedBy>Martynuxas Kemežys</cp:lastModifiedBy>
  <cp:revision>9</cp:revision>
  <cp:lastPrinted>2020-10-01T20:27:00Z</cp:lastPrinted>
  <dcterms:created xsi:type="dcterms:W3CDTF">2020-09-27T09:50:00Z</dcterms:created>
  <dcterms:modified xsi:type="dcterms:W3CDTF">2020-10-02T07:50:00Z</dcterms:modified>
</cp:coreProperties>
</file>